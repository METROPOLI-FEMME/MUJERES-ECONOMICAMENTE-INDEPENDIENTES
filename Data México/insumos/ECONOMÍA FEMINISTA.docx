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D1C749" w14:textId="792C7948" w:rsidR="00A9204E" w:rsidRDefault="00A9204E"/>
    <w:p w14:paraId="3A35B000" w14:textId="22F29B7C" w:rsidR="00294EEB" w:rsidRDefault="00294EEB">
      <w:pPr>
        <w:rPr>
          <w:rFonts w:ascii="Arial" w:hAnsi="Arial" w:cs="Arial"/>
          <w:sz w:val="28"/>
          <w:szCs w:val="28"/>
        </w:rPr>
      </w:pPr>
    </w:p>
    <w:p w14:paraId="5043A8C1" w14:textId="128FE433" w:rsidR="00294EEB" w:rsidRDefault="00294EEB">
      <w:pPr>
        <w:rPr>
          <w:rFonts w:ascii="Arial" w:hAnsi="Arial" w:cs="Arial"/>
          <w:sz w:val="28"/>
          <w:szCs w:val="28"/>
        </w:rPr>
      </w:pPr>
      <w:r>
        <w:rPr>
          <w:rFonts w:ascii="Arial" w:hAnsi="Arial" w:cs="Arial"/>
          <w:sz w:val="28"/>
          <w:szCs w:val="28"/>
        </w:rPr>
        <w:t>ECONOMÍA FEMINISTA</w:t>
      </w:r>
    </w:p>
    <w:p w14:paraId="3532324C" w14:textId="6B8D3FEB" w:rsidR="00294EEB" w:rsidRDefault="00294EEB">
      <w:pPr>
        <w:rPr>
          <w:rFonts w:ascii="Arial" w:hAnsi="Arial" w:cs="Arial"/>
          <w:sz w:val="28"/>
          <w:szCs w:val="28"/>
        </w:rPr>
      </w:pPr>
    </w:p>
    <w:p w14:paraId="24DA0047" w14:textId="38CB155D" w:rsidR="00294EEB" w:rsidRDefault="00294EEB">
      <w:pPr>
        <w:rPr>
          <w:rFonts w:ascii="Arial" w:hAnsi="Arial" w:cs="Arial"/>
          <w:sz w:val="28"/>
          <w:szCs w:val="28"/>
        </w:rPr>
      </w:pPr>
      <w:r>
        <w:rPr>
          <w:rFonts w:ascii="Arial" w:hAnsi="Arial" w:cs="Arial"/>
          <w:sz w:val="28"/>
          <w:szCs w:val="28"/>
        </w:rPr>
        <w:t xml:space="preserve">       Características</w:t>
      </w:r>
    </w:p>
    <w:p w14:paraId="61FF5D6F" w14:textId="1CB06490" w:rsidR="00294EEB" w:rsidRDefault="00294EEB">
      <w:pPr>
        <w:rPr>
          <w:rFonts w:ascii="Arial" w:hAnsi="Arial" w:cs="Arial"/>
          <w:sz w:val="28"/>
          <w:szCs w:val="28"/>
        </w:rPr>
      </w:pPr>
    </w:p>
    <w:p w14:paraId="360E97BE" w14:textId="535EC81F" w:rsidR="00294EEB" w:rsidRDefault="00294EEB" w:rsidP="00294EEB">
      <w:pPr>
        <w:pStyle w:val="Prrafodelista"/>
        <w:numPr>
          <w:ilvl w:val="0"/>
          <w:numId w:val="27"/>
        </w:numPr>
        <w:rPr>
          <w:rFonts w:ascii="Arial" w:hAnsi="Arial" w:cs="Arial"/>
          <w:sz w:val="28"/>
          <w:szCs w:val="28"/>
        </w:rPr>
      </w:pPr>
      <w:r>
        <w:rPr>
          <w:rFonts w:ascii="Arial" w:hAnsi="Arial" w:cs="Arial"/>
          <w:sz w:val="28"/>
          <w:szCs w:val="28"/>
        </w:rPr>
        <w:t>Economía para la vida; recuperación del sujeto y de la subjetividad.</w:t>
      </w:r>
    </w:p>
    <w:p w14:paraId="76301CFC" w14:textId="77777777" w:rsidR="00294EEB" w:rsidRDefault="00294EEB" w:rsidP="00294EEB">
      <w:pPr>
        <w:pStyle w:val="Prrafodelista"/>
        <w:rPr>
          <w:rFonts w:ascii="Arial" w:hAnsi="Arial" w:cs="Arial"/>
          <w:sz w:val="28"/>
          <w:szCs w:val="28"/>
        </w:rPr>
      </w:pPr>
    </w:p>
    <w:p w14:paraId="2C6EE909" w14:textId="61F7BF75" w:rsidR="00294EEB" w:rsidRDefault="00294EEB" w:rsidP="00294EEB">
      <w:pPr>
        <w:pStyle w:val="Prrafodelista"/>
        <w:numPr>
          <w:ilvl w:val="0"/>
          <w:numId w:val="27"/>
        </w:numPr>
        <w:rPr>
          <w:rFonts w:ascii="Arial" w:hAnsi="Arial" w:cs="Arial"/>
          <w:sz w:val="28"/>
          <w:szCs w:val="28"/>
        </w:rPr>
      </w:pPr>
      <w:r>
        <w:rPr>
          <w:rFonts w:ascii="Arial" w:hAnsi="Arial" w:cs="Arial"/>
          <w:sz w:val="28"/>
          <w:szCs w:val="28"/>
        </w:rPr>
        <w:t>Crítica del neoliberalismo radical, se discute la manera en que se ha pensado la economía que no solo ocurre en las transacciones monetarias y mercantiles (el mercado).</w:t>
      </w:r>
    </w:p>
    <w:p w14:paraId="78DCE39A" w14:textId="77777777" w:rsidR="00294EEB" w:rsidRPr="00294EEB" w:rsidRDefault="00294EEB" w:rsidP="00294EEB">
      <w:pPr>
        <w:pStyle w:val="Prrafodelista"/>
        <w:rPr>
          <w:rFonts w:ascii="Arial" w:hAnsi="Arial" w:cs="Arial"/>
          <w:sz w:val="28"/>
          <w:szCs w:val="28"/>
        </w:rPr>
      </w:pPr>
    </w:p>
    <w:p w14:paraId="35C59B20" w14:textId="77777777" w:rsidR="00294EEB" w:rsidRDefault="00294EEB" w:rsidP="00294EEB">
      <w:pPr>
        <w:pStyle w:val="Prrafodelista"/>
        <w:rPr>
          <w:rFonts w:ascii="Arial" w:hAnsi="Arial" w:cs="Arial"/>
          <w:sz w:val="28"/>
          <w:szCs w:val="28"/>
        </w:rPr>
      </w:pPr>
    </w:p>
    <w:p w14:paraId="739AA90F" w14:textId="2F416C5B" w:rsidR="00294EEB" w:rsidRDefault="00294EEB" w:rsidP="00294EEB">
      <w:pPr>
        <w:pStyle w:val="Prrafodelista"/>
        <w:numPr>
          <w:ilvl w:val="0"/>
          <w:numId w:val="27"/>
        </w:numPr>
        <w:rPr>
          <w:rFonts w:ascii="Arial" w:hAnsi="Arial" w:cs="Arial"/>
          <w:sz w:val="28"/>
          <w:szCs w:val="28"/>
        </w:rPr>
      </w:pPr>
      <w:r>
        <w:rPr>
          <w:rFonts w:ascii="Arial" w:hAnsi="Arial" w:cs="Arial"/>
          <w:sz w:val="28"/>
          <w:szCs w:val="28"/>
        </w:rPr>
        <w:t>Relación de la productivo y lo reproductivo.</w:t>
      </w:r>
    </w:p>
    <w:p w14:paraId="7BE6A543" w14:textId="77777777" w:rsidR="00294EEB" w:rsidRDefault="00294EEB" w:rsidP="00294EEB">
      <w:pPr>
        <w:pStyle w:val="Prrafodelista"/>
        <w:rPr>
          <w:rFonts w:ascii="Arial" w:hAnsi="Arial" w:cs="Arial"/>
          <w:sz w:val="28"/>
          <w:szCs w:val="28"/>
        </w:rPr>
      </w:pPr>
    </w:p>
    <w:p w14:paraId="45FC42F6" w14:textId="2B8571B5" w:rsidR="00294EEB" w:rsidRDefault="00294EEB" w:rsidP="00294EEB">
      <w:pPr>
        <w:pStyle w:val="Prrafodelista"/>
        <w:numPr>
          <w:ilvl w:val="0"/>
          <w:numId w:val="27"/>
        </w:numPr>
        <w:rPr>
          <w:rFonts w:ascii="Arial" w:hAnsi="Arial" w:cs="Arial"/>
          <w:sz w:val="28"/>
          <w:szCs w:val="28"/>
        </w:rPr>
      </w:pPr>
      <w:r>
        <w:rPr>
          <w:rFonts w:ascii="Arial" w:hAnsi="Arial" w:cs="Arial"/>
          <w:sz w:val="28"/>
          <w:szCs w:val="28"/>
        </w:rPr>
        <w:t>Politizar las condicione de cuidado de la vida, visibilizar los paquetes de desajuste patriarcales, que no tenemos que seguir sosteniendo.</w:t>
      </w:r>
    </w:p>
    <w:p w14:paraId="4F9A72F8" w14:textId="77777777" w:rsidR="00294EEB" w:rsidRPr="00294EEB" w:rsidRDefault="00294EEB" w:rsidP="00294EEB">
      <w:pPr>
        <w:pStyle w:val="Prrafodelista"/>
        <w:rPr>
          <w:rFonts w:ascii="Arial" w:hAnsi="Arial" w:cs="Arial"/>
          <w:sz w:val="28"/>
          <w:szCs w:val="28"/>
        </w:rPr>
      </w:pPr>
    </w:p>
    <w:p w14:paraId="0A07281C" w14:textId="77777777" w:rsidR="00294EEB" w:rsidRDefault="00294EEB" w:rsidP="00294EEB">
      <w:pPr>
        <w:pStyle w:val="Prrafodelista"/>
        <w:rPr>
          <w:rFonts w:ascii="Arial" w:hAnsi="Arial" w:cs="Arial"/>
          <w:sz w:val="28"/>
          <w:szCs w:val="28"/>
        </w:rPr>
      </w:pPr>
    </w:p>
    <w:p w14:paraId="6A14B723" w14:textId="3B445250" w:rsidR="00294EEB" w:rsidRDefault="00294EEB" w:rsidP="00294EEB">
      <w:pPr>
        <w:pStyle w:val="Prrafodelista"/>
        <w:numPr>
          <w:ilvl w:val="0"/>
          <w:numId w:val="27"/>
        </w:numPr>
        <w:rPr>
          <w:rFonts w:ascii="Arial" w:hAnsi="Arial" w:cs="Arial"/>
          <w:sz w:val="28"/>
          <w:szCs w:val="28"/>
        </w:rPr>
      </w:pPr>
      <w:r>
        <w:rPr>
          <w:rFonts w:ascii="Arial" w:hAnsi="Arial" w:cs="Arial"/>
          <w:sz w:val="28"/>
          <w:szCs w:val="28"/>
        </w:rPr>
        <w:t>Reconocimiento de la economía feminista en su interacción de la economía social en su interacción emancipatoria.</w:t>
      </w:r>
    </w:p>
    <w:p w14:paraId="4716ABC4" w14:textId="77777777" w:rsidR="00294EEB" w:rsidRDefault="00294EEB" w:rsidP="00294EEB">
      <w:pPr>
        <w:pStyle w:val="Prrafodelista"/>
        <w:rPr>
          <w:rFonts w:ascii="Arial" w:hAnsi="Arial" w:cs="Arial"/>
          <w:sz w:val="28"/>
          <w:szCs w:val="28"/>
        </w:rPr>
      </w:pPr>
    </w:p>
    <w:p w14:paraId="5DE3F88C" w14:textId="15D28EC4" w:rsidR="00294EEB" w:rsidRDefault="00294EEB" w:rsidP="00294EEB">
      <w:pPr>
        <w:pStyle w:val="Prrafodelista"/>
        <w:numPr>
          <w:ilvl w:val="0"/>
          <w:numId w:val="27"/>
        </w:numPr>
        <w:rPr>
          <w:rFonts w:ascii="Arial" w:hAnsi="Arial" w:cs="Arial"/>
          <w:sz w:val="28"/>
          <w:szCs w:val="28"/>
        </w:rPr>
      </w:pPr>
      <w:r>
        <w:rPr>
          <w:rFonts w:ascii="Arial" w:hAnsi="Arial" w:cs="Arial"/>
          <w:sz w:val="28"/>
          <w:szCs w:val="28"/>
        </w:rPr>
        <w:t>Rol de las mujeres en la economía del cuidado.</w:t>
      </w:r>
    </w:p>
    <w:p w14:paraId="3F068F99" w14:textId="77777777" w:rsidR="00294EEB" w:rsidRPr="00294EEB" w:rsidRDefault="00294EEB" w:rsidP="00294EEB">
      <w:pPr>
        <w:pStyle w:val="Prrafodelista"/>
        <w:rPr>
          <w:rFonts w:ascii="Arial" w:hAnsi="Arial" w:cs="Arial"/>
          <w:sz w:val="28"/>
          <w:szCs w:val="28"/>
        </w:rPr>
      </w:pPr>
    </w:p>
    <w:p w14:paraId="49BBA71B" w14:textId="3B649F41" w:rsidR="00294EEB" w:rsidRDefault="00294EEB" w:rsidP="00294EEB">
      <w:pPr>
        <w:pStyle w:val="Prrafodelista"/>
        <w:numPr>
          <w:ilvl w:val="0"/>
          <w:numId w:val="27"/>
        </w:numPr>
        <w:rPr>
          <w:rFonts w:ascii="Arial" w:hAnsi="Arial" w:cs="Arial"/>
          <w:sz w:val="28"/>
          <w:szCs w:val="28"/>
        </w:rPr>
      </w:pPr>
      <w:r>
        <w:rPr>
          <w:rFonts w:ascii="Arial" w:hAnsi="Arial" w:cs="Arial"/>
          <w:sz w:val="28"/>
          <w:szCs w:val="28"/>
        </w:rPr>
        <w:t>Limitar en que todo ámbito de la vida esencial se convierta en un negocio de los monopolios.</w:t>
      </w:r>
    </w:p>
    <w:p w14:paraId="5920E5D0" w14:textId="77777777" w:rsidR="00294EEB" w:rsidRPr="00294EEB" w:rsidRDefault="00294EEB" w:rsidP="00294EEB">
      <w:pPr>
        <w:pStyle w:val="Prrafodelista"/>
        <w:rPr>
          <w:rFonts w:ascii="Arial" w:hAnsi="Arial" w:cs="Arial"/>
          <w:sz w:val="28"/>
          <w:szCs w:val="28"/>
        </w:rPr>
      </w:pPr>
    </w:p>
    <w:p w14:paraId="1E3E5A74" w14:textId="5E3B06C6" w:rsidR="00294EEB" w:rsidRDefault="00294EEB" w:rsidP="00294EEB">
      <w:pPr>
        <w:pStyle w:val="Prrafodelista"/>
        <w:numPr>
          <w:ilvl w:val="0"/>
          <w:numId w:val="27"/>
        </w:numPr>
        <w:rPr>
          <w:rFonts w:ascii="Arial" w:hAnsi="Arial" w:cs="Arial"/>
          <w:sz w:val="28"/>
          <w:szCs w:val="28"/>
        </w:rPr>
      </w:pPr>
      <w:r>
        <w:rPr>
          <w:rFonts w:ascii="Arial" w:hAnsi="Arial" w:cs="Arial"/>
          <w:sz w:val="28"/>
          <w:szCs w:val="28"/>
        </w:rPr>
        <w:t>Economía sin explotación, economía sostenible ambiental.</w:t>
      </w:r>
    </w:p>
    <w:p w14:paraId="57AF69BB" w14:textId="77777777" w:rsidR="00437EA8" w:rsidRPr="00437EA8" w:rsidRDefault="00437EA8" w:rsidP="00437EA8">
      <w:pPr>
        <w:pStyle w:val="Prrafodelista"/>
        <w:rPr>
          <w:rFonts w:ascii="Arial" w:hAnsi="Arial" w:cs="Arial"/>
          <w:sz w:val="28"/>
          <w:szCs w:val="28"/>
        </w:rPr>
      </w:pPr>
    </w:p>
    <w:p w14:paraId="3B3CA68E" w14:textId="7C946DBF" w:rsidR="00CE0D61" w:rsidRDefault="00CE0D61" w:rsidP="00437EA8">
      <w:pPr>
        <w:rPr>
          <w:rFonts w:ascii="Arial" w:hAnsi="Arial" w:cs="Arial"/>
          <w:sz w:val="28"/>
          <w:szCs w:val="28"/>
        </w:rPr>
      </w:pPr>
    </w:p>
    <w:p w14:paraId="6543252E" w14:textId="5BF64C05" w:rsidR="001939A2" w:rsidRDefault="001939A2" w:rsidP="00437EA8">
      <w:pPr>
        <w:rPr>
          <w:rFonts w:ascii="Arial" w:hAnsi="Arial" w:cs="Arial"/>
          <w:sz w:val="28"/>
          <w:szCs w:val="28"/>
        </w:rPr>
      </w:pPr>
    </w:p>
    <w:p w14:paraId="12CF54C1" w14:textId="36F32A09" w:rsidR="001939A2" w:rsidRDefault="001939A2" w:rsidP="00437EA8">
      <w:pPr>
        <w:rPr>
          <w:rFonts w:ascii="Arial" w:hAnsi="Arial" w:cs="Arial"/>
          <w:sz w:val="28"/>
          <w:szCs w:val="28"/>
        </w:rPr>
      </w:pPr>
    </w:p>
    <w:p w14:paraId="29A05E68" w14:textId="08528C08" w:rsidR="001939A2" w:rsidRDefault="001939A2" w:rsidP="00437EA8">
      <w:pPr>
        <w:rPr>
          <w:rFonts w:ascii="Arial" w:hAnsi="Arial" w:cs="Arial"/>
          <w:sz w:val="28"/>
          <w:szCs w:val="28"/>
        </w:rPr>
      </w:pPr>
    </w:p>
    <w:p w14:paraId="61D2D6FC" w14:textId="708E77B5" w:rsidR="001939A2" w:rsidRDefault="001939A2" w:rsidP="00437EA8">
      <w:pPr>
        <w:rPr>
          <w:rFonts w:ascii="Arial" w:hAnsi="Arial" w:cs="Arial"/>
          <w:sz w:val="28"/>
          <w:szCs w:val="28"/>
        </w:rPr>
      </w:pPr>
    </w:p>
    <w:p w14:paraId="249345C1" w14:textId="40E7BF46" w:rsidR="001939A2" w:rsidRDefault="001939A2" w:rsidP="00437EA8">
      <w:pPr>
        <w:rPr>
          <w:rFonts w:ascii="Arial" w:hAnsi="Arial" w:cs="Arial"/>
          <w:sz w:val="28"/>
          <w:szCs w:val="28"/>
        </w:rPr>
      </w:pPr>
    </w:p>
    <w:p w14:paraId="15A1C92F" w14:textId="7AAFC100" w:rsidR="001939A2" w:rsidRDefault="001939A2" w:rsidP="00437EA8">
      <w:pPr>
        <w:rPr>
          <w:rFonts w:ascii="Arial" w:hAnsi="Arial" w:cs="Arial"/>
          <w:sz w:val="28"/>
          <w:szCs w:val="28"/>
        </w:rPr>
      </w:pPr>
    </w:p>
    <w:p w14:paraId="438C0E4B" w14:textId="6F0D1F4C" w:rsidR="001939A2" w:rsidRDefault="001939A2" w:rsidP="00437EA8">
      <w:pPr>
        <w:rPr>
          <w:rFonts w:ascii="Arial" w:hAnsi="Arial" w:cs="Arial"/>
          <w:sz w:val="28"/>
          <w:szCs w:val="28"/>
        </w:rPr>
      </w:pPr>
    </w:p>
    <w:p w14:paraId="65768E75" w14:textId="1044156B" w:rsidR="001939A2" w:rsidRDefault="001939A2" w:rsidP="00437EA8">
      <w:pPr>
        <w:rPr>
          <w:rFonts w:ascii="Arial" w:hAnsi="Arial" w:cs="Arial"/>
          <w:sz w:val="28"/>
          <w:szCs w:val="28"/>
        </w:rPr>
      </w:pPr>
    </w:p>
    <w:p w14:paraId="1EF66777" w14:textId="6DEBFF8B" w:rsidR="001939A2" w:rsidRDefault="001939A2" w:rsidP="00437EA8">
      <w:pPr>
        <w:rPr>
          <w:rFonts w:ascii="Arial" w:hAnsi="Arial" w:cs="Arial"/>
          <w:sz w:val="28"/>
          <w:szCs w:val="28"/>
        </w:rPr>
      </w:pPr>
    </w:p>
    <w:p w14:paraId="11B763FF" w14:textId="4383E1B6" w:rsidR="001939A2" w:rsidRDefault="001939A2" w:rsidP="00437EA8">
      <w:pPr>
        <w:rPr>
          <w:rFonts w:ascii="Arial" w:hAnsi="Arial" w:cs="Arial"/>
          <w:sz w:val="28"/>
          <w:szCs w:val="28"/>
        </w:rPr>
      </w:pPr>
    </w:p>
    <w:p w14:paraId="3576E62C" w14:textId="2D6904C5" w:rsidR="001939A2" w:rsidRDefault="001939A2" w:rsidP="00437EA8">
      <w:pPr>
        <w:rPr>
          <w:rFonts w:ascii="Arial" w:hAnsi="Arial" w:cs="Arial"/>
          <w:sz w:val="28"/>
          <w:szCs w:val="28"/>
        </w:rPr>
      </w:pPr>
    </w:p>
    <w:p w14:paraId="30E8CACA" w14:textId="7A94E157" w:rsidR="001939A2" w:rsidRDefault="001939A2" w:rsidP="00437EA8">
      <w:pPr>
        <w:rPr>
          <w:rFonts w:ascii="Arial" w:hAnsi="Arial" w:cs="Arial"/>
          <w:sz w:val="28"/>
          <w:szCs w:val="28"/>
        </w:rPr>
      </w:pPr>
    </w:p>
    <w:p w14:paraId="3C95CC21" w14:textId="59C4E73A" w:rsidR="001939A2" w:rsidRDefault="001939A2" w:rsidP="00437EA8">
      <w:pPr>
        <w:rPr>
          <w:rFonts w:ascii="Arial" w:hAnsi="Arial" w:cs="Arial"/>
          <w:sz w:val="28"/>
          <w:szCs w:val="28"/>
        </w:rPr>
      </w:pPr>
    </w:p>
    <w:p w14:paraId="31D1B31B" w14:textId="35F8F7B4" w:rsidR="00035396" w:rsidRDefault="00FE4AB1" w:rsidP="00437EA8">
      <w:pPr>
        <w:rPr>
          <w:rFonts w:ascii="Arial" w:hAnsi="Arial" w:cs="Arial"/>
          <w:sz w:val="28"/>
          <w:szCs w:val="28"/>
        </w:rPr>
      </w:pPr>
      <w:r>
        <w:rPr>
          <w:rFonts w:ascii="Arial" w:hAnsi="Arial" w:cs="Arial"/>
          <w:sz w:val="28"/>
          <w:szCs w:val="28"/>
        </w:rPr>
        <w:t xml:space="preserve">   </w:t>
      </w:r>
    </w:p>
    <w:p w14:paraId="6EE82467" w14:textId="77777777" w:rsidR="00035396" w:rsidRDefault="00035396" w:rsidP="00437EA8">
      <w:pPr>
        <w:rPr>
          <w:rFonts w:ascii="Arial" w:hAnsi="Arial" w:cs="Arial"/>
          <w:sz w:val="28"/>
          <w:szCs w:val="28"/>
        </w:rPr>
      </w:pPr>
    </w:p>
    <w:p w14:paraId="48C6B7A5" w14:textId="14778426" w:rsidR="001939A2" w:rsidRDefault="00035396" w:rsidP="00437EA8">
      <w:pPr>
        <w:rPr>
          <w:rFonts w:ascii="Arial" w:hAnsi="Arial" w:cs="Arial"/>
          <w:sz w:val="28"/>
          <w:szCs w:val="28"/>
        </w:rPr>
      </w:pPr>
      <w:r>
        <w:rPr>
          <w:rFonts w:ascii="Arial" w:hAnsi="Arial" w:cs="Arial"/>
          <w:sz w:val="28"/>
          <w:szCs w:val="28"/>
        </w:rPr>
        <w:t>Cursos/Talleres de Análisis:</w:t>
      </w:r>
    </w:p>
    <w:p w14:paraId="6D0628DC" w14:textId="0C2A7013" w:rsidR="001939A2" w:rsidRPr="00035396" w:rsidRDefault="001939A2" w:rsidP="00035396">
      <w:pPr>
        <w:pStyle w:val="Prrafodelista"/>
        <w:numPr>
          <w:ilvl w:val="0"/>
          <w:numId w:val="28"/>
        </w:numPr>
        <w:rPr>
          <w:rFonts w:ascii="Arial" w:hAnsi="Arial" w:cs="Arial"/>
          <w:sz w:val="28"/>
          <w:szCs w:val="28"/>
        </w:rPr>
      </w:pPr>
      <w:r w:rsidRPr="00035396">
        <w:rPr>
          <w:rFonts w:ascii="Arial" w:hAnsi="Arial" w:cs="Arial"/>
          <w:sz w:val="28"/>
          <w:szCs w:val="28"/>
        </w:rPr>
        <w:t>Diseño de proyectos con PEG</w:t>
      </w:r>
    </w:p>
    <w:p w14:paraId="531A44C5" w14:textId="1FE4FF3E" w:rsidR="001939A2" w:rsidRDefault="00035396" w:rsidP="00035396">
      <w:pPr>
        <w:pStyle w:val="Prrafodelista"/>
        <w:numPr>
          <w:ilvl w:val="0"/>
          <w:numId w:val="28"/>
        </w:numPr>
        <w:rPr>
          <w:rFonts w:ascii="Arial" w:hAnsi="Arial" w:cs="Arial"/>
          <w:sz w:val="28"/>
          <w:szCs w:val="28"/>
        </w:rPr>
      </w:pPr>
      <w:r>
        <w:rPr>
          <w:rFonts w:ascii="Arial" w:hAnsi="Arial" w:cs="Arial"/>
          <w:sz w:val="28"/>
          <w:szCs w:val="28"/>
        </w:rPr>
        <w:t xml:space="preserve">Análisis de </w:t>
      </w:r>
      <w:r w:rsidRPr="00035396">
        <w:rPr>
          <w:rFonts w:ascii="Arial" w:hAnsi="Arial" w:cs="Arial"/>
          <w:sz w:val="28"/>
          <w:szCs w:val="28"/>
        </w:rPr>
        <w:t>Reglas de operación con PEG</w:t>
      </w:r>
      <w:r>
        <w:rPr>
          <w:rFonts w:ascii="Arial" w:hAnsi="Arial" w:cs="Arial"/>
          <w:sz w:val="28"/>
          <w:szCs w:val="28"/>
        </w:rPr>
        <w:t xml:space="preserve">. </w:t>
      </w:r>
    </w:p>
    <w:p w14:paraId="5C78E9E1" w14:textId="5518F373" w:rsidR="00035396" w:rsidRPr="00035396" w:rsidRDefault="00035396" w:rsidP="00035396">
      <w:pPr>
        <w:pStyle w:val="Prrafodelista"/>
        <w:numPr>
          <w:ilvl w:val="0"/>
          <w:numId w:val="28"/>
        </w:numPr>
        <w:rPr>
          <w:rFonts w:ascii="Arial" w:hAnsi="Arial" w:cs="Arial"/>
          <w:sz w:val="28"/>
          <w:szCs w:val="28"/>
        </w:rPr>
      </w:pPr>
      <w:r>
        <w:rPr>
          <w:rFonts w:ascii="Arial" w:hAnsi="Arial" w:cs="Arial"/>
          <w:sz w:val="28"/>
          <w:szCs w:val="28"/>
        </w:rPr>
        <w:t>Institucionalización y Transversalidad de género.</w:t>
      </w:r>
    </w:p>
    <w:p w14:paraId="7EB1942A" w14:textId="5211B3C5" w:rsidR="001939A2" w:rsidRPr="00035396" w:rsidRDefault="001939A2" w:rsidP="00035396">
      <w:pPr>
        <w:pStyle w:val="Prrafodelista"/>
        <w:numPr>
          <w:ilvl w:val="0"/>
          <w:numId w:val="28"/>
        </w:numPr>
        <w:rPr>
          <w:rFonts w:ascii="Arial" w:hAnsi="Arial" w:cs="Arial"/>
          <w:sz w:val="28"/>
          <w:szCs w:val="28"/>
        </w:rPr>
      </w:pPr>
      <w:r w:rsidRPr="00035396">
        <w:rPr>
          <w:rFonts w:ascii="Arial" w:hAnsi="Arial" w:cs="Arial"/>
          <w:sz w:val="28"/>
          <w:szCs w:val="28"/>
        </w:rPr>
        <w:t>Género. Categoría de análisis. ¿Qué es? Y ¿Cómo usarla?</w:t>
      </w:r>
    </w:p>
    <w:p w14:paraId="44E84F83" w14:textId="4A9902DD" w:rsidR="00035396" w:rsidRDefault="00035396" w:rsidP="00035396">
      <w:pPr>
        <w:pStyle w:val="Prrafodelista"/>
        <w:numPr>
          <w:ilvl w:val="0"/>
          <w:numId w:val="28"/>
        </w:numPr>
        <w:rPr>
          <w:rFonts w:ascii="Arial" w:hAnsi="Arial" w:cs="Arial"/>
          <w:sz w:val="28"/>
          <w:szCs w:val="28"/>
        </w:rPr>
      </w:pPr>
      <w:r>
        <w:rPr>
          <w:rFonts w:ascii="Arial" w:hAnsi="Arial" w:cs="Arial"/>
          <w:sz w:val="28"/>
          <w:szCs w:val="28"/>
        </w:rPr>
        <w:t xml:space="preserve">Análisis de </w:t>
      </w:r>
      <w:proofErr w:type="spellStart"/>
      <w:r>
        <w:rPr>
          <w:rFonts w:ascii="Arial" w:hAnsi="Arial" w:cs="Arial"/>
          <w:sz w:val="28"/>
          <w:szCs w:val="28"/>
        </w:rPr>
        <w:t>Interseccionalidad</w:t>
      </w:r>
      <w:proofErr w:type="spellEnd"/>
      <w:r>
        <w:rPr>
          <w:rFonts w:ascii="Arial" w:hAnsi="Arial" w:cs="Arial"/>
          <w:sz w:val="28"/>
          <w:szCs w:val="28"/>
        </w:rPr>
        <w:t>.</w:t>
      </w:r>
    </w:p>
    <w:p w14:paraId="08203A23" w14:textId="4884C61D" w:rsidR="00035396" w:rsidRDefault="00035396" w:rsidP="00035396">
      <w:pPr>
        <w:rPr>
          <w:rFonts w:ascii="Arial" w:hAnsi="Arial" w:cs="Arial"/>
          <w:sz w:val="28"/>
          <w:szCs w:val="28"/>
        </w:rPr>
      </w:pPr>
    </w:p>
    <w:p w14:paraId="28B12732" w14:textId="4EA1A4E2" w:rsidR="00035396" w:rsidRPr="00035396" w:rsidRDefault="00035396" w:rsidP="00035396">
      <w:pPr>
        <w:rPr>
          <w:rFonts w:ascii="Arial" w:hAnsi="Arial" w:cs="Arial"/>
          <w:sz w:val="28"/>
          <w:szCs w:val="28"/>
        </w:rPr>
      </w:pPr>
      <w:r>
        <w:rPr>
          <w:rFonts w:ascii="Arial" w:hAnsi="Arial" w:cs="Arial"/>
          <w:sz w:val="28"/>
          <w:szCs w:val="28"/>
        </w:rPr>
        <w:t>Organizacional:</w:t>
      </w:r>
    </w:p>
    <w:p w14:paraId="70A80E76" w14:textId="0EF4CBC6" w:rsidR="00035396" w:rsidRDefault="00035396" w:rsidP="00035396">
      <w:pPr>
        <w:pStyle w:val="Prrafodelista"/>
        <w:numPr>
          <w:ilvl w:val="0"/>
          <w:numId w:val="28"/>
        </w:numPr>
        <w:rPr>
          <w:rFonts w:ascii="Arial" w:hAnsi="Arial" w:cs="Arial"/>
          <w:sz w:val="28"/>
          <w:szCs w:val="28"/>
        </w:rPr>
      </w:pPr>
      <w:r>
        <w:rPr>
          <w:rFonts w:ascii="Arial" w:hAnsi="Arial" w:cs="Arial"/>
          <w:sz w:val="28"/>
          <w:szCs w:val="28"/>
        </w:rPr>
        <w:t xml:space="preserve">Taller Igualdad Laboral. (NXM025 </w:t>
      </w:r>
      <w:proofErr w:type="spellStart"/>
      <w:r>
        <w:rPr>
          <w:rFonts w:ascii="Arial" w:hAnsi="Arial" w:cs="Arial"/>
          <w:sz w:val="28"/>
          <w:szCs w:val="28"/>
        </w:rPr>
        <w:t>stps</w:t>
      </w:r>
      <w:proofErr w:type="spellEnd"/>
    </w:p>
    <w:p w14:paraId="766CFCB6" w14:textId="2F2EFEA8" w:rsidR="00035396" w:rsidRDefault="00035396" w:rsidP="00035396">
      <w:pPr>
        <w:pStyle w:val="Prrafodelista"/>
        <w:numPr>
          <w:ilvl w:val="0"/>
          <w:numId w:val="28"/>
        </w:numPr>
        <w:rPr>
          <w:rFonts w:ascii="Arial" w:hAnsi="Arial" w:cs="Arial"/>
          <w:sz w:val="28"/>
          <w:szCs w:val="28"/>
        </w:rPr>
      </w:pPr>
      <w:r>
        <w:rPr>
          <w:rFonts w:ascii="Arial" w:hAnsi="Arial" w:cs="Arial"/>
          <w:sz w:val="28"/>
          <w:szCs w:val="28"/>
        </w:rPr>
        <w:t xml:space="preserve">Taller Factores de Riesgo </w:t>
      </w:r>
      <w:proofErr w:type="spellStart"/>
      <w:r>
        <w:rPr>
          <w:rFonts w:ascii="Arial" w:hAnsi="Arial" w:cs="Arial"/>
          <w:sz w:val="28"/>
          <w:szCs w:val="28"/>
        </w:rPr>
        <w:t>Psicosicial</w:t>
      </w:r>
      <w:proofErr w:type="spellEnd"/>
      <w:r>
        <w:rPr>
          <w:rFonts w:ascii="Arial" w:hAnsi="Arial" w:cs="Arial"/>
          <w:sz w:val="28"/>
          <w:szCs w:val="28"/>
        </w:rPr>
        <w:t xml:space="preserve">. (NOM035 </w:t>
      </w:r>
      <w:proofErr w:type="spellStart"/>
      <w:r>
        <w:rPr>
          <w:rFonts w:ascii="Arial" w:hAnsi="Arial" w:cs="Arial"/>
          <w:sz w:val="28"/>
          <w:szCs w:val="28"/>
        </w:rPr>
        <w:t>stps</w:t>
      </w:r>
      <w:proofErr w:type="spellEnd"/>
      <w:r>
        <w:rPr>
          <w:rFonts w:ascii="Arial" w:hAnsi="Arial" w:cs="Arial"/>
          <w:sz w:val="28"/>
          <w:szCs w:val="28"/>
        </w:rPr>
        <w:t>)</w:t>
      </w:r>
    </w:p>
    <w:p w14:paraId="2F3968C8" w14:textId="77777777" w:rsidR="00035396" w:rsidRDefault="00035396" w:rsidP="00035396">
      <w:pPr>
        <w:pStyle w:val="Prrafodelista"/>
        <w:numPr>
          <w:ilvl w:val="0"/>
          <w:numId w:val="28"/>
        </w:numPr>
        <w:rPr>
          <w:rFonts w:ascii="Arial" w:hAnsi="Arial" w:cs="Arial"/>
          <w:sz w:val="28"/>
          <w:szCs w:val="28"/>
        </w:rPr>
      </w:pPr>
      <w:r w:rsidRPr="00035396">
        <w:rPr>
          <w:rFonts w:ascii="Arial" w:hAnsi="Arial" w:cs="Arial"/>
          <w:sz w:val="28"/>
          <w:szCs w:val="28"/>
        </w:rPr>
        <w:t>Cultura Institucional/ Organizacional con enfoque de género y derechos humanos</w:t>
      </w:r>
    </w:p>
    <w:p w14:paraId="10A393C9" w14:textId="38EC3113" w:rsidR="00035396" w:rsidRDefault="00035396" w:rsidP="00437EA8">
      <w:pPr>
        <w:pStyle w:val="Prrafodelista"/>
        <w:numPr>
          <w:ilvl w:val="0"/>
          <w:numId w:val="28"/>
        </w:numPr>
        <w:rPr>
          <w:rFonts w:ascii="Arial" w:hAnsi="Arial" w:cs="Arial"/>
          <w:sz w:val="28"/>
          <w:szCs w:val="28"/>
        </w:rPr>
      </w:pPr>
      <w:r>
        <w:rPr>
          <w:rFonts w:ascii="Arial" w:hAnsi="Arial" w:cs="Arial"/>
          <w:sz w:val="28"/>
          <w:szCs w:val="28"/>
        </w:rPr>
        <w:t>Inclusión Laboral para Personas con discapacidad y género.</w:t>
      </w:r>
    </w:p>
    <w:p w14:paraId="582368AA" w14:textId="1F2747A9" w:rsidR="00035396" w:rsidRPr="00035396" w:rsidRDefault="00035396" w:rsidP="00035396">
      <w:pPr>
        <w:pStyle w:val="Prrafodelista"/>
        <w:numPr>
          <w:ilvl w:val="0"/>
          <w:numId w:val="28"/>
        </w:numPr>
        <w:rPr>
          <w:rFonts w:ascii="Arial" w:hAnsi="Arial" w:cs="Arial"/>
          <w:sz w:val="28"/>
          <w:szCs w:val="28"/>
        </w:rPr>
      </w:pPr>
      <w:r>
        <w:rPr>
          <w:rFonts w:ascii="Arial" w:hAnsi="Arial" w:cs="Arial"/>
          <w:sz w:val="28"/>
          <w:szCs w:val="28"/>
        </w:rPr>
        <w:t xml:space="preserve">Planeación </w:t>
      </w:r>
    </w:p>
    <w:p w14:paraId="17044760" w14:textId="77777777" w:rsidR="00035396" w:rsidRDefault="00035396" w:rsidP="00437EA8">
      <w:pPr>
        <w:rPr>
          <w:rFonts w:ascii="Arial" w:hAnsi="Arial" w:cs="Arial"/>
          <w:sz w:val="28"/>
          <w:szCs w:val="28"/>
        </w:rPr>
      </w:pPr>
    </w:p>
    <w:p w14:paraId="78A75C1E" w14:textId="0DF2879D" w:rsidR="00035396" w:rsidRDefault="00035396" w:rsidP="00437EA8">
      <w:pPr>
        <w:rPr>
          <w:rFonts w:ascii="Arial" w:hAnsi="Arial" w:cs="Arial"/>
          <w:sz w:val="28"/>
          <w:szCs w:val="28"/>
        </w:rPr>
      </w:pPr>
      <w:r>
        <w:rPr>
          <w:rFonts w:ascii="Arial" w:hAnsi="Arial" w:cs="Arial"/>
          <w:sz w:val="28"/>
          <w:szCs w:val="28"/>
        </w:rPr>
        <w:t>Público General:</w:t>
      </w:r>
    </w:p>
    <w:p w14:paraId="182B1D6F" w14:textId="42513863" w:rsidR="001939A2" w:rsidRPr="00035396" w:rsidRDefault="001939A2" w:rsidP="00035396">
      <w:pPr>
        <w:pStyle w:val="Prrafodelista"/>
        <w:numPr>
          <w:ilvl w:val="0"/>
          <w:numId w:val="29"/>
        </w:numPr>
        <w:rPr>
          <w:rFonts w:ascii="Arial" w:hAnsi="Arial" w:cs="Arial"/>
          <w:sz w:val="28"/>
          <w:szCs w:val="28"/>
        </w:rPr>
      </w:pPr>
      <w:r w:rsidRPr="00035396">
        <w:rPr>
          <w:rFonts w:ascii="Arial" w:hAnsi="Arial" w:cs="Arial"/>
          <w:sz w:val="28"/>
          <w:szCs w:val="28"/>
        </w:rPr>
        <w:t>Sororidad</w:t>
      </w:r>
    </w:p>
    <w:p w14:paraId="1C85D81B" w14:textId="1A32EAA5" w:rsidR="001939A2" w:rsidRPr="00035396" w:rsidRDefault="001939A2" w:rsidP="00035396">
      <w:pPr>
        <w:pStyle w:val="Prrafodelista"/>
        <w:numPr>
          <w:ilvl w:val="0"/>
          <w:numId w:val="29"/>
        </w:numPr>
        <w:rPr>
          <w:rFonts w:ascii="Arial" w:hAnsi="Arial" w:cs="Arial"/>
          <w:sz w:val="28"/>
          <w:szCs w:val="28"/>
        </w:rPr>
      </w:pPr>
      <w:r w:rsidRPr="00035396">
        <w:rPr>
          <w:rFonts w:ascii="Arial" w:hAnsi="Arial" w:cs="Arial"/>
          <w:sz w:val="28"/>
          <w:szCs w:val="28"/>
        </w:rPr>
        <w:t>Comunicación no sexista</w:t>
      </w:r>
    </w:p>
    <w:p w14:paraId="2E607B55" w14:textId="42900ED0" w:rsidR="00035396" w:rsidRDefault="00035396" w:rsidP="00035396">
      <w:pPr>
        <w:pStyle w:val="Prrafodelista"/>
        <w:numPr>
          <w:ilvl w:val="0"/>
          <w:numId w:val="29"/>
        </w:numPr>
        <w:rPr>
          <w:rFonts w:ascii="Arial" w:hAnsi="Arial" w:cs="Arial"/>
          <w:sz w:val="28"/>
          <w:szCs w:val="28"/>
        </w:rPr>
      </w:pPr>
      <w:r w:rsidRPr="00035396">
        <w:rPr>
          <w:rFonts w:ascii="Arial" w:hAnsi="Arial" w:cs="Arial"/>
          <w:sz w:val="28"/>
          <w:szCs w:val="28"/>
        </w:rPr>
        <w:t>Curso Introductorio de Feminismo</w:t>
      </w:r>
    </w:p>
    <w:p w14:paraId="02E6CF82" w14:textId="2E732AC8" w:rsidR="00035396" w:rsidRDefault="00035396" w:rsidP="00035396">
      <w:pPr>
        <w:pStyle w:val="Prrafodelista"/>
        <w:numPr>
          <w:ilvl w:val="0"/>
          <w:numId w:val="29"/>
        </w:numPr>
        <w:rPr>
          <w:rFonts w:ascii="Arial" w:hAnsi="Arial" w:cs="Arial"/>
          <w:sz w:val="28"/>
          <w:szCs w:val="28"/>
        </w:rPr>
      </w:pPr>
      <w:r>
        <w:rPr>
          <w:rFonts w:ascii="Arial" w:hAnsi="Arial" w:cs="Arial"/>
          <w:sz w:val="28"/>
          <w:szCs w:val="28"/>
        </w:rPr>
        <w:t>Igualdad de Género</w:t>
      </w:r>
    </w:p>
    <w:p w14:paraId="133D1732" w14:textId="17E78A96" w:rsidR="00035396" w:rsidRDefault="00035396" w:rsidP="00035396">
      <w:pPr>
        <w:pStyle w:val="Prrafodelista"/>
        <w:numPr>
          <w:ilvl w:val="0"/>
          <w:numId w:val="29"/>
        </w:numPr>
        <w:rPr>
          <w:rFonts w:ascii="Arial" w:hAnsi="Arial" w:cs="Arial"/>
          <w:sz w:val="28"/>
          <w:szCs w:val="28"/>
        </w:rPr>
      </w:pPr>
      <w:r>
        <w:rPr>
          <w:rFonts w:ascii="Arial" w:hAnsi="Arial" w:cs="Arial"/>
          <w:sz w:val="28"/>
          <w:szCs w:val="28"/>
        </w:rPr>
        <w:t>Mujeres y Economía</w:t>
      </w:r>
    </w:p>
    <w:p w14:paraId="28BC585D" w14:textId="77777777" w:rsidR="00035396" w:rsidRPr="00035396" w:rsidRDefault="00035396" w:rsidP="00035396">
      <w:pPr>
        <w:pStyle w:val="Prrafodelista"/>
        <w:numPr>
          <w:ilvl w:val="0"/>
          <w:numId w:val="29"/>
        </w:numPr>
        <w:rPr>
          <w:rFonts w:ascii="Arial" w:hAnsi="Arial" w:cs="Arial"/>
          <w:sz w:val="28"/>
          <w:szCs w:val="28"/>
        </w:rPr>
      </w:pPr>
    </w:p>
    <w:p w14:paraId="442442FB" w14:textId="77777777" w:rsidR="001939A2" w:rsidRDefault="001939A2" w:rsidP="00437EA8">
      <w:pPr>
        <w:rPr>
          <w:rFonts w:ascii="Arial" w:hAnsi="Arial" w:cs="Arial"/>
          <w:sz w:val="28"/>
          <w:szCs w:val="28"/>
        </w:rPr>
      </w:pPr>
    </w:p>
    <w:p w14:paraId="59ACC01A" w14:textId="53529576" w:rsidR="001939A2" w:rsidRDefault="001939A2" w:rsidP="00437EA8">
      <w:pPr>
        <w:rPr>
          <w:rFonts w:ascii="Arial" w:hAnsi="Arial" w:cs="Arial"/>
          <w:sz w:val="28"/>
          <w:szCs w:val="28"/>
        </w:rPr>
      </w:pPr>
    </w:p>
    <w:p w14:paraId="223CBEEA" w14:textId="0F74D1D4" w:rsidR="001939A2" w:rsidRDefault="001939A2" w:rsidP="00437EA8">
      <w:pPr>
        <w:rPr>
          <w:rFonts w:ascii="Arial" w:hAnsi="Arial" w:cs="Arial"/>
          <w:sz w:val="28"/>
          <w:szCs w:val="28"/>
        </w:rPr>
      </w:pPr>
    </w:p>
    <w:p w14:paraId="0FA27C0C" w14:textId="677D9D84" w:rsidR="001939A2" w:rsidRDefault="001939A2" w:rsidP="00437EA8">
      <w:pPr>
        <w:rPr>
          <w:rFonts w:ascii="Arial" w:hAnsi="Arial" w:cs="Arial"/>
          <w:sz w:val="28"/>
          <w:szCs w:val="28"/>
        </w:rPr>
      </w:pPr>
    </w:p>
    <w:p w14:paraId="5910C3E4" w14:textId="7337F417" w:rsidR="001939A2" w:rsidRDefault="001939A2" w:rsidP="00437EA8">
      <w:pPr>
        <w:rPr>
          <w:rFonts w:ascii="Arial" w:hAnsi="Arial" w:cs="Arial"/>
          <w:sz w:val="28"/>
          <w:szCs w:val="28"/>
        </w:rPr>
      </w:pPr>
    </w:p>
    <w:p w14:paraId="449C16A2" w14:textId="331D1D7E" w:rsidR="001939A2" w:rsidRDefault="001939A2" w:rsidP="00437EA8">
      <w:pPr>
        <w:rPr>
          <w:rFonts w:ascii="Arial" w:hAnsi="Arial" w:cs="Arial"/>
          <w:sz w:val="28"/>
          <w:szCs w:val="28"/>
        </w:rPr>
      </w:pPr>
    </w:p>
    <w:p w14:paraId="7F01400A" w14:textId="6E02B498" w:rsidR="001939A2" w:rsidRDefault="001939A2" w:rsidP="00437EA8">
      <w:pPr>
        <w:rPr>
          <w:rFonts w:ascii="Arial" w:hAnsi="Arial" w:cs="Arial"/>
          <w:sz w:val="28"/>
          <w:szCs w:val="28"/>
        </w:rPr>
      </w:pPr>
    </w:p>
    <w:p w14:paraId="78D719E2" w14:textId="6F08FE3E" w:rsidR="001939A2" w:rsidRDefault="001939A2" w:rsidP="00437EA8">
      <w:pPr>
        <w:rPr>
          <w:rFonts w:ascii="Arial" w:hAnsi="Arial" w:cs="Arial"/>
          <w:sz w:val="28"/>
          <w:szCs w:val="28"/>
        </w:rPr>
      </w:pPr>
    </w:p>
    <w:p w14:paraId="470E7633" w14:textId="10D96F1A" w:rsidR="001939A2" w:rsidRDefault="001939A2" w:rsidP="00437EA8">
      <w:pPr>
        <w:rPr>
          <w:rFonts w:ascii="Arial" w:hAnsi="Arial" w:cs="Arial"/>
          <w:sz w:val="28"/>
          <w:szCs w:val="28"/>
        </w:rPr>
      </w:pPr>
    </w:p>
    <w:p w14:paraId="0087F37E" w14:textId="77777777" w:rsidR="001939A2" w:rsidRPr="00437EA8" w:rsidRDefault="001939A2" w:rsidP="00437EA8">
      <w:pPr>
        <w:rPr>
          <w:rFonts w:ascii="Arial" w:hAnsi="Arial" w:cs="Arial"/>
          <w:sz w:val="28"/>
          <w:szCs w:val="28"/>
        </w:rPr>
      </w:pPr>
    </w:p>
    <w:sdt>
      <w:sdtPr>
        <w:rPr>
          <w:rFonts w:ascii="Calibri" w:eastAsiaTheme="minorHAnsi" w:hAnsi="Calibri" w:cs="Calibri"/>
          <w:color w:val="auto"/>
          <w:sz w:val="22"/>
          <w:szCs w:val="22"/>
        </w:rPr>
        <w:id w:val="-564877399"/>
        <w:docPartObj>
          <w:docPartGallery w:val="Bibliographies"/>
          <w:docPartUnique/>
        </w:docPartObj>
      </w:sdtPr>
      <w:sdtEndPr/>
      <w:sdtContent>
        <w:sdt>
          <w:sdtPr>
            <w:rPr>
              <w:rFonts w:ascii="Calibri" w:eastAsiaTheme="minorHAnsi" w:hAnsi="Calibri" w:cs="Calibri"/>
              <w:color w:val="auto"/>
              <w:sz w:val="22"/>
              <w:szCs w:val="22"/>
            </w:rPr>
            <w:id w:val="111145805"/>
            <w:bibliography/>
          </w:sdtPr>
          <w:sdtEndPr/>
          <w:sdtContent>
            <w:p w14:paraId="1118EC99" w14:textId="6245D190" w:rsidR="00CE0D61" w:rsidRDefault="00CE0D61" w:rsidP="00CE0D61">
              <w:pPr>
                <w:pStyle w:val="Ttulo1"/>
              </w:pPr>
            </w:p>
            <w:p w14:paraId="1CA35945" w14:textId="6510AC7E" w:rsidR="00CE0D61" w:rsidRPr="00CE0D61" w:rsidRDefault="004E7C84" w:rsidP="00CE0D61"/>
          </w:sdtContent>
        </w:sdt>
      </w:sdtContent>
    </w:sdt>
    <w:sdt>
      <w:sdtPr>
        <w:rPr>
          <w:rFonts w:ascii="Calibri" w:eastAsiaTheme="minorHAnsi" w:hAnsi="Calibri" w:cs="Calibri"/>
          <w:color w:val="auto"/>
          <w:sz w:val="22"/>
          <w:szCs w:val="22"/>
        </w:rPr>
        <w:id w:val="463241689"/>
        <w:docPartObj>
          <w:docPartGallery w:val="Bibliographies"/>
          <w:docPartUnique/>
        </w:docPartObj>
      </w:sdtPr>
      <w:sdtEndPr/>
      <w:sdtContent>
        <w:p w14:paraId="1C2575C6" w14:textId="3B6787B7" w:rsidR="00CE0D61" w:rsidRDefault="00CE0D61">
          <w:pPr>
            <w:pStyle w:val="Ttulo1"/>
          </w:pPr>
          <w:r>
            <w:t>Bibliografía</w:t>
          </w:r>
        </w:p>
        <w:sdt>
          <w:sdtPr>
            <w:id w:val="-2092385977"/>
            <w:bibliography/>
          </w:sdtPr>
          <w:sdtEndPr/>
          <w:sdtContent>
            <w:p w14:paraId="6D2C71E3" w14:textId="77777777" w:rsidR="00CE0D61" w:rsidRDefault="00CE0D61" w:rsidP="00CE0D61">
              <w:pPr>
                <w:pStyle w:val="Bibliografa"/>
                <w:ind w:left="720" w:hanging="720"/>
                <w:rPr>
                  <w:noProof/>
                  <w:sz w:val="24"/>
                  <w:szCs w:val="24"/>
                </w:rPr>
              </w:pPr>
              <w:r>
                <w:fldChar w:fldCharType="begin"/>
              </w:r>
              <w:r>
                <w:instrText>BIBLIOGRAPHY</w:instrText>
              </w:r>
              <w:r>
                <w:fldChar w:fldCharType="separate"/>
              </w:r>
              <w:r>
                <w:rPr>
                  <w:noProof/>
                </w:rPr>
                <w:t>Díaz, N. Q. (05 de Marzo de 2019). ¿Qué es la economía feminista? (A. Videos, Entrevistador)</w:t>
              </w:r>
            </w:p>
            <w:p w14:paraId="5D1A066D" w14:textId="77777777" w:rsidR="00CE0D61" w:rsidRDefault="00CE0D61" w:rsidP="00CE0D61">
              <w:pPr>
                <w:pStyle w:val="Bibliografa"/>
                <w:ind w:left="720" w:hanging="720"/>
                <w:rPr>
                  <w:noProof/>
                </w:rPr>
              </w:pPr>
              <w:r>
                <w:rPr>
                  <w:noProof/>
                </w:rPr>
                <w:t>Dobreé, N. Q. (s.f.).</w:t>
              </w:r>
            </w:p>
            <w:p w14:paraId="6423E1FA" w14:textId="53A6A728" w:rsidR="00CE0D61" w:rsidRDefault="00CE0D61" w:rsidP="00CE0D61">
              <w:r>
                <w:rPr>
                  <w:b/>
                  <w:bCs/>
                </w:rPr>
                <w:fldChar w:fldCharType="end"/>
              </w:r>
            </w:p>
          </w:sdtContent>
        </w:sdt>
      </w:sdtContent>
    </w:sdt>
    <w:p w14:paraId="7B9FB9A5" w14:textId="67A4B5C4" w:rsidR="00437EA8" w:rsidRDefault="00437EA8" w:rsidP="00437EA8">
      <w:pPr>
        <w:rPr>
          <w:rFonts w:ascii="Arial" w:hAnsi="Arial" w:cs="Arial"/>
          <w:sz w:val="28"/>
          <w:szCs w:val="28"/>
        </w:rPr>
      </w:pPr>
    </w:p>
    <w:p w14:paraId="20D5C842" w14:textId="77777777" w:rsidR="00990EEA" w:rsidRDefault="00990EEA" w:rsidP="00990EEA">
      <w:pPr>
        <w:pStyle w:val="Bibliografa"/>
        <w:ind w:left="720" w:hanging="720"/>
        <w:rPr>
          <w:noProof/>
        </w:rPr>
      </w:pPr>
      <w:r>
        <w:rPr>
          <w:noProof/>
        </w:rPr>
        <w:t xml:space="preserve">Natalia Quiroga Díaz, P. D. (2019). </w:t>
      </w:r>
      <w:r>
        <w:rPr>
          <w:i/>
          <w:iCs/>
          <w:noProof/>
        </w:rPr>
        <w:t>Luchas y Alternativas para una economía feminista emancipatoria.</w:t>
      </w:r>
      <w:r>
        <w:rPr>
          <w:noProof/>
        </w:rPr>
        <w:t xml:space="preserve"> Ciudad autónoma de Buenos Aires: CDE, Articulacion feminista marcosur, CLACSO.</w:t>
      </w:r>
    </w:p>
    <w:p w14:paraId="34DDFD44" w14:textId="4349E41B" w:rsidR="00547930" w:rsidRDefault="00547930" w:rsidP="00437EA8">
      <w:pPr>
        <w:rPr>
          <w:rFonts w:ascii="Arial" w:hAnsi="Arial" w:cs="Arial"/>
          <w:sz w:val="28"/>
          <w:szCs w:val="28"/>
        </w:rPr>
      </w:pPr>
    </w:p>
    <w:p w14:paraId="04C0C7D0" w14:textId="72BE2E88" w:rsidR="00547930" w:rsidRDefault="00547930" w:rsidP="00437EA8">
      <w:pPr>
        <w:rPr>
          <w:rFonts w:ascii="Arial" w:hAnsi="Arial" w:cs="Arial"/>
          <w:sz w:val="28"/>
          <w:szCs w:val="28"/>
        </w:rPr>
      </w:pPr>
    </w:p>
    <w:p w14:paraId="2DD3935C" w14:textId="77777777" w:rsidR="00547930" w:rsidRPr="00547930" w:rsidRDefault="00547930" w:rsidP="00547930">
      <w:pPr>
        <w:spacing w:before="100" w:beforeAutospacing="1" w:after="100" w:afterAutospacing="1"/>
        <w:rPr>
          <w:rFonts w:ascii="Times New Roman" w:eastAsia="Times New Roman" w:hAnsi="Times New Roman" w:cs="Times New Roman"/>
          <w:sz w:val="24"/>
          <w:szCs w:val="24"/>
          <w:lang w:val="es-MX" w:eastAsia="es-MX"/>
        </w:rPr>
      </w:pPr>
      <w:r w:rsidRPr="00547930">
        <w:rPr>
          <w:rFonts w:ascii="HoeflerText" w:eastAsia="Times New Roman" w:hAnsi="HoeflerText" w:cs="Times New Roman"/>
          <w:sz w:val="24"/>
          <w:szCs w:val="24"/>
          <w:lang w:val="es-MX" w:eastAsia="es-MX"/>
        </w:rPr>
        <w:t xml:space="preserve">El concepto de economía popular aporta en una com- prensión contextualizada de lo económico al criticar la visión empresarial y capitalista del mundo del trabajo. </w:t>
      </w:r>
    </w:p>
    <w:p w14:paraId="0085B3E8" w14:textId="514D0050" w:rsidR="00547930" w:rsidRPr="00547930" w:rsidRDefault="00547930" w:rsidP="00547930">
      <w:pPr>
        <w:spacing w:before="100" w:beforeAutospacing="1" w:after="100" w:afterAutospacing="1"/>
        <w:rPr>
          <w:rFonts w:ascii="Times New Roman" w:eastAsia="Times New Roman" w:hAnsi="Times New Roman" w:cs="Times New Roman"/>
          <w:sz w:val="24"/>
          <w:szCs w:val="24"/>
          <w:lang w:val="es-MX" w:eastAsia="es-MX"/>
        </w:rPr>
      </w:pPr>
      <w:r w:rsidRPr="00547930">
        <w:rPr>
          <w:rFonts w:ascii="HoeflerText" w:eastAsia="Times New Roman" w:hAnsi="HoeflerText" w:cs="Times New Roman"/>
          <w:sz w:val="24"/>
          <w:szCs w:val="24"/>
          <w:lang w:val="es-MX" w:eastAsia="es-MX"/>
        </w:rPr>
        <w:t xml:space="preserve">La contrapo- sición del mundo de las ganancias frente al mundo del trabajo permite pensar en una economía centrada en las condiciones de reproducción, sobretodo cuando una parte mayoritaria de la población no encuentra posibilidades de vivir dignamente desarrollando sus capacidades de trabajo. </w:t>
      </w:r>
    </w:p>
    <w:p w14:paraId="552D9EE4" w14:textId="510EBF7E" w:rsidR="00547930" w:rsidRDefault="00547930" w:rsidP="00547930">
      <w:pPr>
        <w:spacing w:before="100" w:beforeAutospacing="1" w:after="100" w:afterAutospacing="1"/>
        <w:rPr>
          <w:rFonts w:ascii="HoeflerText" w:eastAsia="Times New Roman" w:hAnsi="HoeflerText" w:cs="Times New Roman"/>
          <w:sz w:val="24"/>
          <w:szCs w:val="24"/>
          <w:lang w:val="es-MX" w:eastAsia="es-MX"/>
        </w:rPr>
      </w:pPr>
      <w:r w:rsidRPr="00547930">
        <w:rPr>
          <w:rFonts w:ascii="HoeflerText" w:eastAsia="Times New Roman" w:hAnsi="HoeflerText" w:cs="Times New Roman"/>
          <w:sz w:val="24"/>
          <w:szCs w:val="24"/>
          <w:lang w:val="es-MX" w:eastAsia="es-MX"/>
        </w:rPr>
        <w:t xml:space="preserve">o menos tres perspectivas fundacionales de la economía popular, social y solidaria. </w:t>
      </w:r>
    </w:p>
    <w:p w14:paraId="5C92FBE2" w14:textId="77777777" w:rsidR="00547930" w:rsidRPr="00547930" w:rsidRDefault="00547930" w:rsidP="00547930">
      <w:pPr>
        <w:spacing w:before="100" w:beforeAutospacing="1" w:after="100" w:afterAutospacing="1"/>
        <w:rPr>
          <w:rFonts w:ascii="Times New Roman" w:eastAsia="Times New Roman" w:hAnsi="Times New Roman" w:cs="Times New Roman"/>
          <w:sz w:val="24"/>
          <w:szCs w:val="24"/>
          <w:lang w:val="es-MX" w:eastAsia="es-MX"/>
        </w:rPr>
      </w:pPr>
      <w:r w:rsidRPr="00547930">
        <w:rPr>
          <w:rFonts w:ascii="HoeflerText" w:eastAsia="Times New Roman" w:hAnsi="HoeflerText" w:cs="Times New Roman"/>
          <w:sz w:val="24"/>
          <w:szCs w:val="24"/>
          <w:lang w:val="es-MX" w:eastAsia="es-MX"/>
        </w:rPr>
        <w:t xml:space="preserve">economía social capaz de institucionalizar lo económico más allá del mercado. </w:t>
      </w:r>
    </w:p>
    <w:p w14:paraId="595D52C3" w14:textId="4D4FFA59" w:rsidR="00547930" w:rsidRPr="00547930" w:rsidRDefault="00547930" w:rsidP="00547930">
      <w:pPr>
        <w:spacing w:before="100" w:beforeAutospacing="1" w:after="100" w:afterAutospacing="1"/>
        <w:rPr>
          <w:rFonts w:ascii="Times New Roman" w:eastAsia="Times New Roman" w:hAnsi="Times New Roman" w:cs="Times New Roman"/>
          <w:sz w:val="24"/>
          <w:szCs w:val="24"/>
          <w:lang w:val="es-MX" w:eastAsia="es-MX"/>
        </w:rPr>
      </w:pPr>
      <w:r w:rsidRPr="00547930">
        <w:rPr>
          <w:rFonts w:ascii="HoeflerText" w:eastAsia="Times New Roman" w:hAnsi="HoeflerText" w:cs="Times New Roman"/>
          <w:sz w:val="24"/>
          <w:szCs w:val="24"/>
          <w:lang w:val="es-MX" w:eastAsia="es-MX"/>
        </w:rPr>
        <w:t xml:space="preserve">En estas economías los vínculos de reciprocidad y comunidad se articulan para ir más allá de la sobre- vivencia inmediata y producir respuestas asociativas marcadas por la coyuntura y la transitoriedad, </w:t>
      </w:r>
    </w:p>
    <w:p w14:paraId="4CBA891A" w14:textId="77777777" w:rsidR="00547930" w:rsidRDefault="00547930" w:rsidP="00547930">
      <w:pPr>
        <w:pStyle w:val="NormalWeb"/>
        <w:rPr>
          <w:rFonts w:ascii="HoeflerText" w:eastAsia="Times New Roman" w:hAnsi="HoeflerText"/>
          <w:lang w:val="es-MX" w:eastAsia="es-MX"/>
        </w:rPr>
      </w:pPr>
      <w:r w:rsidRPr="00547930">
        <w:rPr>
          <w:rFonts w:ascii="HoeflerText" w:eastAsia="Times New Roman" w:hAnsi="HoeflerText"/>
          <w:lang w:val="es-MX" w:eastAsia="es-MX"/>
        </w:rPr>
        <w:t>pensar la economía desde los cuerpos</w:t>
      </w:r>
      <w:r>
        <w:rPr>
          <w:rFonts w:ascii="HoeflerText" w:eastAsia="Times New Roman" w:hAnsi="HoeflerText"/>
          <w:lang w:val="es-MX" w:eastAsia="es-MX"/>
        </w:rPr>
        <w:t xml:space="preserve"> </w:t>
      </w:r>
      <w:r w:rsidRPr="00547930">
        <w:rPr>
          <w:rFonts w:ascii="HoeflerText" w:eastAsia="Times New Roman" w:hAnsi="HoeflerText"/>
          <w:lang w:val="es-MX" w:eastAsia="es-MX"/>
        </w:rPr>
        <w:t xml:space="preserve">concretos y, en ese sentido, la perspectiva feminista es central para complejizar el significado de la reproducción como eje central de la economía. </w:t>
      </w:r>
    </w:p>
    <w:p w14:paraId="1B6C1BD0" w14:textId="77777777" w:rsidR="00547930" w:rsidRDefault="00547930" w:rsidP="00547930">
      <w:pPr>
        <w:pStyle w:val="NormalWeb"/>
        <w:rPr>
          <w:rFonts w:ascii="HoeflerText" w:eastAsia="Times New Roman" w:hAnsi="HoeflerText"/>
          <w:lang w:val="es-MX" w:eastAsia="es-MX"/>
        </w:rPr>
      </w:pPr>
    </w:p>
    <w:p w14:paraId="3534AA25" w14:textId="2B2A9392" w:rsidR="00547930" w:rsidRPr="00547930" w:rsidRDefault="00547930" w:rsidP="00547930">
      <w:pPr>
        <w:pStyle w:val="NormalWeb"/>
        <w:rPr>
          <w:rFonts w:eastAsia="Times New Roman"/>
          <w:lang w:val="es-MX" w:eastAsia="es-MX"/>
        </w:rPr>
      </w:pPr>
      <w:r w:rsidRPr="00547930">
        <w:rPr>
          <w:rFonts w:ascii="AbsaraSans-Bold-SC700" w:eastAsia="Times New Roman" w:hAnsi="AbsaraSans-Bold-SC700"/>
          <w:sz w:val="16"/>
          <w:szCs w:val="16"/>
          <w:lang w:val="es-MX" w:eastAsia="es-MX"/>
        </w:rPr>
        <w:t xml:space="preserve">ponerle el cuerpo a la economía </w:t>
      </w:r>
    </w:p>
    <w:p w14:paraId="40702076" w14:textId="1D73B0E3" w:rsidR="00547930" w:rsidRDefault="00547930" w:rsidP="00547930">
      <w:pPr>
        <w:spacing w:before="100" w:beforeAutospacing="1" w:after="100" w:afterAutospacing="1"/>
        <w:rPr>
          <w:rFonts w:ascii="HoeflerText" w:eastAsia="Times New Roman" w:hAnsi="HoeflerText" w:cs="Times New Roman"/>
          <w:sz w:val="24"/>
          <w:szCs w:val="24"/>
          <w:lang w:val="es-MX" w:eastAsia="es-MX"/>
        </w:rPr>
      </w:pPr>
      <w:r w:rsidRPr="00547930">
        <w:rPr>
          <w:rFonts w:ascii="HoeflerText" w:eastAsia="Times New Roman" w:hAnsi="HoeflerText" w:cs="Times New Roman"/>
          <w:sz w:val="24"/>
          <w:szCs w:val="24"/>
          <w:lang w:val="es-MX" w:eastAsia="es-MX"/>
        </w:rPr>
        <w:t xml:space="preserve">Las mujeres no solo organizan los comedores populares, sobre todo reponen las condiciones sociales y económicas que permi- ten sostener la resolución de las necesidades sociales por la par- ticular manera en la que el capitalismo externaliza sobre el tra- bajo no remunerado de cuidado y de reproducción, tanto en el ámbito de la familia como en el de la comunidad, la satisfacción de las condiciones esenciales para la vida. De ahí que resulta urgente no solamente poner el eje en el trabajo, es fundamental pensar la economía desde la dimensión del cuerpo, qué cuerpos hacen qué trabajos, para así pensar la manera diferencial que el feminismo y el reconocimiento a la colonialidad aportan en la comprensión de las economías populares y sociales. </w:t>
      </w:r>
    </w:p>
    <w:p w14:paraId="7A55C263" w14:textId="470F4C92" w:rsidR="00547930" w:rsidRDefault="00547930" w:rsidP="00547930">
      <w:pPr>
        <w:spacing w:before="100" w:beforeAutospacing="1" w:after="100" w:afterAutospacing="1"/>
        <w:rPr>
          <w:rFonts w:ascii="HoeflerText" w:eastAsia="Times New Roman" w:hAnsi="HoeflerText" w:cs="Times New Roman"/>
          <w:sz w:val="24"/>
          <w:szCs w:val="24"/>
          <w:lang w:val="es-MX" w:eastAsia="es-MX"/>
        </w:rPr>
      </w:pPr>
    </w:p>
    <w:p w14:paraId="024DFBA6" w14:textId="77777777" w:rsidR="00547930" w:rsidRPr="00547930" w:rsidRDefault="00547930" w:rsidP="00547930">
      <w:pPr>
        <w:spacing w:before="100" w:beforeAutospacing="1" w:after="100" w:afterAutospacing="1"/>
        <w:rPr>
          <w:rFonts w:ascii="Times New Roman" w:eastAsia="Times New Roman" w:hAnsi="Times New Roman" w:cs="Times New Roman"/>
          <w:sz w:val="24"/>
          <w:szCs w:val="24"/>
          <w:lang w:val="es-MX" w:eastAsia="es-MX"/>
        </w:rPr>
      </w:pPr>
      <w:r w:rsidRPr="00547930">
        <w:rPr>
          <w:rFonts w:ascii="HoeflerText" w:eastAsia="Times New Roman" w:hAnsi="HoeflerText" w:cs="Times New Roman"/>
          <w:sz w:val="24"/>
          <w:szCs w:val="24"/>
          <w:lang w:val="es-MX" w:eastAsia="es-MX"/>
        </w:rPr>
        <w:t xml:space="preserve">El cuerpo femenino es el primer lugar expropiado para ga- rantizar la acumulación originaria, afirma Silvia Federici. Cuer- po que, además, se hace territorio en las contiendas patriarca- les para inscribir mediante el terror y la violencia el poder de los grupos hegemónicos, como nos ha enseñado Rita Segato. </w:t>
      </w:r>
    </w:p>
    <w:p w14:paraId="04BBC0FC" w14:textId="77777777" w:rsidR="00547930" w:rsidRPr="00547930" w:rsidRDefault="00547930" w:rsidP="00547930">
      <w:pPr>
        <w:spacing w:before="100" w:beforeAutospacing="1" w:after="100" w:afterAutospacing="1"/>
        <w:rPr>
          <w:rFonts w:ascii="Times New Roman" w:eastAsia="Times New Roman" w:hAnsi="Times New Roman" w:cs="Times New Roman"/>
          <w:sz w:val="24"/>
          <w:szCs w:val="24"/>
          <w:lang w:val="es-MX" w:eastAsia="es-MX"/>
        </w:rPr>
      </w:pPr>
      <w:r w:rsidRPr="00547930">
        <w:rPr>
          <w:rFonts w:ascii="HoeflerText" w:eastAsia="Times New Roman" w:hAnsi="HoeflerText" w:cs="Times New Roman"/>
          <w:sz w:val="24"/>
          <w:szCs w:val="24"/>
          <w:lang w:val="es-MX" w:eastAsia="es-MX"/>
        </w:rPr>
        <w:t xml:space="preserve">Por ello este encuentro entre estas economías sociales y populares con el pensamiento feminista nos lleva a entender el capitalismo no solamente como este proceso de dominación, de acumulación de ganancias, sino también como un proceso sostenido en el tiempo de </w:t>
      </w:r>
      <w:r w:rsidRPr="00547930">
        <w:rPr>
          <w:rFonts w:ascii="HoeflerText" w:eastAsia="Times New Roman" w:hAnsi="HoeflerText" w:cs="Times New Roman"/>
          <w:i/>
          <w:iCs/>
          <w:sz w:val="24"/>
          <w:szCs w:val="24"/>
          <w:lang w:val="es-MX" w:eastAsia="es-MX"/>
        </w:rPr>
        <w:t xml:space="preserve">guerra a las mujeres </w:t>
      </w:r>
      <w:r w:rsidRPr="00547930">
        <w:rPr>
          <w:rFonts w:ascii="HoeflerText" w:eastAsia="Times New Roman" w:hAnsi="HoeflerText" w:cs="Times New Roman"/>
          <w:sz w:val="24"/>
          <w:szCs w:val="24"/>
          <w:lang w:val="es-MX" w:eastAsia="es-MX"/>
        </w:rPr>
        <w:t xml:space="preserve">por su posibilidad de organizar una economía en </w:t>
      </w:r>
      <w:r w:rsidRPr="00547930">
        <w:rPr>
          <w:rFonts w:ascii="HoeflerText" w:eastAsia="Times New Roman" w:hAnsi="HoeflerText" w:cs="Times New Roman"/>
          <w:sz w:val="24"/>
          <w:szCs w:val="24"/>
          <w:lang w:val="es-MX" w:eastAsia="es-MX"/>
        </w:rPr>
        <w:lastRenderedPageBreak/>
        <w:t xml:space="preserve">donde el trabajo de cuidado de la vida y los procesos reproductivos sean el quehacer principal de todos los seres humanos, desmontando la asignación pa- triarcal de esta responsabilidad como una condición de lo fe- menino. Lo que conlleva, por supuesto, la producción de una política que gestiona una economía que integra la producción con la reproducción. </w:t>
      </w:r>
    </w:p>
    <w:p w14:paraId="31E7476F" w14:textId="77777777" w:rsidR="00547930" w:rsidRPr="00547930" w:rsidRDefault="00547930" w:rsidP="00547930">
      <w:pPr>
        <w:spacing w:before="100" w:beforeAutospacing="1" w:after="100" w:afterAutospacing="1"/>
        <w:rPr>
          <w:rFonts w:ascii="Times New Roman" w:eastAsia="Times New Roman" w:hAnsi="Times New Roman" w:cs="Times New Roman"/>
          <w:sz w:val="24"/>
          <w:szCs w:val="24"/>
          <w:lang w:val="es-MX" w:eastAsia="es-MX"/>
        </w:rPr>
      </w:pPr>
      <w:r w:rsidRPr="00547930">
        <w:rPr>
          <w:rFonts w:ascii="HoeflerText" w:eastAsia="Times New Roman" w:hAnsi="HoeflerText" w:cs="Times New Roman"/>
          <w:sz w:val="24"/>
          <w:szCs w:val="24"/>
          <w:lang w:val="es-MX" w:eastAsia="es-MX"/>
        </w:rPr>
        <w:t xml:space="preserve">Las economistas feministas venimos afirmando que esta es una economía para la vida, en coincidencia con las economías populares y sociales que denuncian la comprensión empresarial que sitúa en la acumulación de ganancias ilimitadas el objetivo principal de una economía que se piensa desde los monopolios. </w:t>
      </w:r>
    </w:p>
    <w:p w14:paraId="51F0C532" w14:textId="0A051124" w:rsidR="002B6E38" w:rsidRPr="002B6E38" w:rsidRDefault="00547930" w:rsidP="002B6E38">
      <w:pPr>
        <w:pStyle w:val="NormalWeb"/>
        <w:rPr>
          <w:rFonts w:eastAsia="Times New Roman"/>
          <w:lang w:val="es-MX" w:eastAsia="es-MX"/>
        </w:rPr>
      </w:pPr>
      <w:r w:rsidRPr="00547930">
        <w:rPr>
          <w:rFonts w:ascii="HoeflerText" w:eastAsia="Times New Roman" w:hAnsi="HoeflerText"/>
          <w:lang w:val="es-MX" w:eastAsia="es-MX"/>
        </w:rPr>
        <w:t>En este momento el neoliberalismo se expresa de mane- ra radical mediante dos estrategias principales. De un lado, ocupando los territorios del continente con ejércitos, parami</w:t>
      </w:r>
      <w:r w:rsidR="002B6E38" w:rsidRPr="002B6E38">
        <w:rPr>
          <w:rFonts w:ascii="HoeflerText" w:hAnsi="HoeflerText"/>
        </w:rPr>
        <w:t xml:space="preserve"> </w:t>
      </w:r>
      <w:r w:rsidR="002B6E38" w:rsidRPr="002B6E38">
        <w:rPr>
          <w:rFonts w:ascii="HoeflerText" w:eastAsia="Times New Roman" w:hAnsi="HoeflerText"/>
          <w:lang w:val="es-MX" w:eastAsia="es-MX"/>
        </w:rPr>
        <w:t xml:space="preserve">litares, narcotraficantes, mafias-empresariales, para garantizar el nivel de acumulación extraordinaria que produce el extrac- tivismo mediante el desplazamiento forzado o la gobernanza mediante el terror. Y, por otro lado, mediante la captura de todas las formas de producción de valor social con la produc- ción de deuda financiera mediante las tarjetas de crédito y el desarrollo de programas crediticios dirigidos a los sectores po- pulares que no se encontraban bancarizados y que tienen en las mujeres un objetivo central; un ejemplo de ello es la tec- nología de los bancos comunales que registran tasas de mora bajas porque se presiona a las mujeres con el cobro a sus fami- liares y círculo afectivo. </w:t>
      </w:r>
    </w:p>
    <w:p w14:paraId="10AC4D87" w14:textId="78585575" w:rsidR="00547930" w:rsidRDefault="00547930" w:rsidP="00547930">
      <w:pPr>
        <w:spacing w:before="100" w:beforeAutospacing="1" w:after="100" w:afterAutospacing="1"/>
        <w:rPr>
          <w:rFonts w:ascii="Times New Roman" w:eastAsia="Times New Roman" w:hAnsi="Times New Roman" w:cs="Times New Roman"/>
          <w:sz w:val="24"/>
          <w:szCs w:val="24"/>
          <w:lang w:val="es-MX" w:eastAsia="es-MX"/>
        </w:rPr>
      </w:pPr>
    </w:p>
    <w:p w14:paraId="093EAC86" w14:textId="77777777" w:rsidR="002B6E38" w:rsidRPr="002B6E38" w:rsidRDefault="002B6E38" w:rsidP="002B6E38">
      <w:pPr>
        <w:pStyle w:val="NormalWeb"/>
        <w:rPr>
          <w:rFonts w:eastAsia="Times New Roman"/>
          <w:lang w:val="es-MX" w:eastAsia="es-MX"/>
        </w:rPr>
      </w:pPr>
      <w:r w:rsidRPr="002B6E38">
        <w:rPr>
          <w:rFonts w:ascii="HoeflerText" w:eastAsia="Times New Roman" w:hAnsi="HoeflerText"/>
          <w:lang w:val="es-MX" w:eastAsia="es-MX"/>
        </w:rPr>
        <w:t xml:space="preserve">Las prácticas de la economía social y solidaria se ca- racterizan por el trabajo “sin patrón”, la toma de decisiones asamblearia, la autogestión, la ruptura de la concepción de la empresa como la caja negra en la que entran insumos y de la que salen mercancías. Se trata más bien de espacios en los que coexiste la producción con el enraizamiento social y la repro- ducción colectiva: fábricas que a su vez son centros culturales, comedores comunitarios, bachilleratos populares, etcétera. La unión de la dimensión productiva y reproductiva es clave </w:t>
      </w:r>
    </w:p>
    <w:p w14:paraId="446D5025" w14:textId="749A8892" w:rsidR="002B6E38" w:rsidRDefault="002B6E38" w:rsidP="002B6E38">
      <w:pPr>
        <w:spacing w:before="100" w:beforeAutospacing="1" w:after="100" w:afterAutospacing="1"/>
        <w:rPr>
          <w:rFonts w:ascii="HoeflerText" w:eastAsia="Times New Roman" w:hAnsi="HoeflerText" w:cs="Times New Roman"/>
          <w:sz w:val="24"/>
          <w:szCs w:val="24"/>
          <w:lang w:val="es-MX" w:eastAsia="es-MX"/>
        </w:rPr>
      </w:pPr>
      <w:r w:rsidRPr="002B6E38">
        <w:rPr>
          <w:rFonts w:ascii="HoeflerText" w:eastAsia="Times New Roman" w:hAnsi="HoeflerText" w:cs="Times New Roman"/>
          <w:sz w:val="24"/>
          <w:szCs w:val="24"/>
          <w:lang w:val="es-MX" w:eastAsia="es-MX"/>
        </w:rPr>
        <w:t>para pensar una economía feminista emancipatoria.</w:t>
      </w:r>
    </w:p>
    <w:p w14:paraId="67763A1B" w14:textId="3D9FFB65" w:rsidR="002B6E38" w:rsidRDefault="002B6E38" w:rsidP="002B6E38">
      <w:pPr>
        <w:spacing w:before="100" w:beforeAutospacing="1" w:after="100" w:afterAutospacing="1"/>
        <w:rPr>
          <w:rFonts w:ascii="HoeflerText" w:eastAsia="Times New Roman" w:hAnsi="HoeflerText" w:cs="Times New Roman"/>
          <w:sz w:val="24"/>
          <w:szCs w:val="24"/>
          <w:lang w:val="es-MX" w:eastAsia="es-MX"/>
        </w:rPr>
      </w:pPr>
    </w:p>
    <w:p w14:paraId="05F7C1A2" w14:textId="77777777" w:rsidR="002B6E38" w:rsidRPr="002B6E38" w:rsidRDefault="002B6E38" w:rsidP="002B6E38">
      <w:pPr>
        <w:spacing w:before="100" w:beforeAutospacing="1" w:after="100" w:afterAutospacing="1"/>
        <w:rPr>
          <w:rFonts w:ascii="Times New Roman" w:eastAsia="Times New Roman" w:hAnsi="Times New Roman" w:cs="Times New Roman"/>
          <w:sz w:val="24"/>
          <w:szCs w:val="24"/>
          <w:lang w:val="es-MX" w:eastAsia="es-MX"/>
        </w:rPr>
      </w:pPr>
      <w:r w:rsidRPr="002B6E38">
        <w:rPr>
          <w:rFonts w:ascii="HoeflerText" w:eastAsia="Times New Roman" w:hAnsi="HoeflerText" w:cs="Times New Roman"/>
          <w:sz w:val="24"/>
          <w:szCs w:val="24"/>
          <w:lang w:val="es-MX" w:eastAsia="es-MX"/>
        </w:rPr>
        <w:t xml:space="preserve">la imbrica- ción de lo productivo y lo reproductivo, </w:t>
      </w:r>
    </w:p>
    <w:p w14:paraId="4DDCCE44" w14:textId="77777777" w:rsidR="002B6E38" w:rsidRPr="002B6E38" w:rsidRDefault="002B6E38" w:rsidP="002B6E38">
      <w:pPr>
        <w:spacing w:before="100" w:beforeAutospacing="1" w:after="100" w:afterAutospacing="1"/>
        <w:rPr>
          <w:rFonts w:ascii="Times New Roman" w:eastAsia="Times New Roman" w:hAnsi="Times New Roman" w:cs="Times New Roman"/>
          <w:sz w:val="24"/>
          <w:szCs w:val="24"/>
          <w:lang w:val="es-MX" w:eastAsia="es-MX"/>
        </w:rPr>
      </w:pPr>
      <w:r w:rsidRPr="002B6E38">
        <w:rPr>
          <w:rFonts w:ascii="HoeflerText" w:eastAsia="Times New Roman" w:hAnsi="HoeflerText" w:cs="Times New Roman"/>
          <w:sz w:val="24"/>
          <w:szCs w:val="24"/>
          <w:lang w:val="es-MX" w:eastAsia="es-MX"/>
        </w:rPr>
        <w:t xml:space="preserve">los principales cambios está relacionado con el desarrollo de circuitos que, en distintos campos de la vida, resuelven ne- cesidades sin pasar por los nodos empresariales del mercado. Se trata de circuitos que promueven economías para la vida, aprovechando los recursos existentes, integrando a sectores que el mercado excluye y que casi siempre conllevan un uso solidario y justo de los recursos existentes, procesos que van de la mano de una intensa politización de injusticias de clase, género, proveniencia, edad, etcétera. </w:t>
      </w:r>
    </w:p>
    <w:p w14:paraId="3D7C2683" w14:textId="77777777" w:rsidR="002B6E38" w:rsidRPr="002B6E38" w:rsidRDefault="002B6E38" w:rsidP="002B6E38">
      <w:pPr>
        <w:spacing w:before="100" w:beforeAutospacing="1" w:after="100" w:afterAutospacing="1"/>
        <w:rPr>
          <w:rFonts w:ascii="Times New Roman" w:eastAsia="Times New Roman" w:hAnsi="Times New Roman" w:cs="Times New Roman"/>
          <w:sz w:val="24"/>
          <w:szCs w:val="24"/>
          <w:lang w:val="es-MX" w:eastAsia="es-MX"/>
        </w:rPr>
      </w:pPr>
    </w:p>
    <w:p w14:paraId="178A599D" w14:textId="30A87B04" w:rsidR="002B6E38" w:rsidRPr="002B6E38" w:rsidRDefault="002B6E38" w:rsidP="002B6E38">
      <w:pPr>
        <w:spacing w:before="100" w:beforeAutospacing="1" w:after="100" w:afterAutospacing="1"/>
        <w:rPr>
          <w:rFonts w:ascii="Times New Roman" w:eastAsia="Times New Roman" w:hAnsi="Times New Roman" w:cs="Times New Roman"/>
          <w:sz w:val="24"/>
          <w:szCs w:val="24"/>
          <w:lang w:val="es-MX" w:eastAsia="es-MX"/>
        </w:rPr>
      </w:pPr>
    </w:p>
    <w:p w14:paraId="6FD37265" w14:textId="77777777" w:rsidR="002B6E38" w:rsidRPr="00547930" w:rsidRDefault="002B6E38" w:rsidP="00547930">
      <w:pPr>
        <w:spacing w:before="100" w:beforeAutospacing="1" w:after="100" w:afterAutospacing="1"/>
        <w:rPr>
          <w:rFonts w:ascii="Times New Roman" w:eastAsia="Times New Roman" w:hAnsi="Times New Roman" w:cs="Times New Roman"/>
          <w:sz w:val="24"/>
          <w:szCs w:val="24"/>
          <w:lang w:val="es-MX" w:eastAsia="es-MX"/>
        </w:rPr>
      </w:pPr>
    </w:p>
    <w:p w14:paraId="30F95994" w14:textId="77777777" w:rsidR="00547930" w:rsidRPr="00547930" w:rsidRDefault="00547930" w:rsidP="00547930">
      <w:pPr>
        <w:spacing w:before="100" w:beforeAutospacing="1" w:after="100" w:afterAutospacing="1"/>
        <w:rPr>
          <w:rFonts w:ascii="Times New Roman" w:eastAsia="Times New Roman" w:hAnsi="Times New Roman" w:cs="Times New Roman"/>
          <w:sz w:val="24"/>
          <w:szCs w:val="24"/>
          <w:lang w:val="es-MX" w:eastAsia="es-MX"/>
        </w:rPr>
      </w:pPr>
    </w:p>
    <w:p w14:paraId="456BD9A4" w14:textId="289A3299" w:rsidR="00547930" w:rsidRPr="00547930" w:rsidRDefault="00547930" w:rsidP="00547930">
      <w:pPr>
        <w:spacing w:before="100" w:beforeAutospacing="1" w:after="100" w:afterAutospacing="1"/>
        <w:rPr>
          <w:rFonts w:ascii="Times New Roman" w:eastAsia="Times New Roman" w:hAnsi="Times New Roman" w:cs="Times New Roman"/>
          <w:sz w:val="24"/>
          <w:szCs w:val="24"/>
          <w:lang w:val="es-MX" w:eastAsia="es-MX"/>
        </w:rPr>
      </w:pPr>
    </w:p>
    <w:p w14:paraId="3DD5128D" w14:textId="0EDFC290" w:rsidR="00547930" w:rsidRDefault="00547930" w:rsidP="00547930">
      <w:pPr>
        <w:spacing w:before="100" w:beforeAutospacing="1" w:after="100" w:afterAutospacing="1"/>
        <w:rPr>
          <w:rFonts w:ascii="Times New Roman" w:eastAsia="Times New Roman" w:hAnsi="Times New Roman" w:cs="Times New Roman"/>
          <w:sz w:val="24"/>
          <w:szCs w:val="24"/>
          <w:lang w:val="es-MX" w:eastAsia="es-MX"/>
        </w:rPr>
      </w:pPr>
    </w:p>
    <w:p w14:paraId="3937CB3B" w14:textId="2C7C63C3" w:rsidR="00547930" w:rsidRDefault="00547930" w:rsidP="00547930">
      <w:pPr>
        <w:spacing w:before="100" w:beforeAutospacing="1" w:after="100" w:afterAutospacing="1"/>
        <w:rPr>
          <w:rFonts w:ascii="Times New Roman" w:eastAsia="Times New Roman" w:hAnsi="Times New Roman" w:cs="Times New Roman"/>
          <w:sz w:val="24"/>
          <w:szCs w:val="24"/>
          <w:lang w:val="es-MX" w:eastAsia="es-MX"/>
        </w:rPr>
      </w:pPr>
    </w:p>
    <w:p w14:paraId="3B0BF4B3" w14:textId="54B74E18" w:rsidR="00547930" w:rsidRDefault="00547930" w:rsidP="00547930">
      <w:pPr>
        <w:spacing w:before="100" w:beforeAutospacing="1" w:after="100" w:afterAutospacing="1"/>
        <w:rPr>
          <w:rFonts w:ascii="Times New Roman" w:eastAsia="Times New Roman" w:hAnsi="Times New Roman" w:cs="Times New Roman"/>
          <w:sz w:val="24"/>
          <w:szCs w:val="24"/>
          <w:lang w:val="es-MX" w:eastAsia="es-MX"/>
        </w:rPr>
      </w:pPr>
    </w:p>
    <w:p w14:paraId="173BCB1C" w14:textId="6BEBA339" w:rsidR="00547930" w:rsidRDefault="00547930" w:rsidP="00547930">
      <w:pPr>
        <w:spacing w:before="100" w:beforeAutospacing="1" w:after="100" w:afterAutospacing="1"/>
        <w:rPr>
          <w:rFonts w:ascii="Times New Roman" w:eastAsia="Times New Roman" w:hAnsi="Times New Roman" w:cs="Times New Roman"/>
          <w:sz w:val="24"/>
          <w:szCs w:val="24"/>
          <w:lang w:val="es-MX" w:eastAsia="es-MX"/>
        </w:rPr>
      </w:pPr>
    </w:p>
    <w:p w14:paraId="49E1A86F" w14:textId="7107855C" w:rsidR="00547930" w:rsidRDefault="00547930" w:rsidP="00547930">
      <w:pPr>
        <w:spacing w:before="100" w:beforeAutospacing="1" w:after="100" w:afterAutospacing="1"/>
        <w:rPr>
          <w:rFonts w:ascii="Times New Roman" w:eastAsia="Times New Roman" w:hAnsi="Times New Roman" w:cs="Times New Roman"/>
          <w:sz w:val="24"/>
          <w:szCs w:val="24"/>
          <w:lang w:val="es-MX" w:eastAsia="es-MX"/>
        </w:rPr>
      </w:pPr>
    </w:p>
    <w:p w14:paraId="48940EDC" w14:textId="730AF240" w:rsidR="00547930" w:rsidRDefault="00547930" w:rsidP="00547930">
      <w:pPr>
        <w:spacing w:before="100" w:beforeAutospacing="1" w:after="100" w:afterAutospacing="1"/>
        <w:rPr>
          <w:rFonts w:ascii="Times New Roman" w:eastAsia="Times New Roman" w:hAnsi="Times New Roman" w:cs="Times New Roman"/>
          <w:sz w:val="24"/>
          <w:szCs w:val="24"/>
          <w:lang w:val="es-MX" w:eastAsia="es-MX"/>
        </w:rPr>
      </w:pPr>
    </w:p>
    <w:p w14:paraId="05FC6369" w14:textId="77777777" w:rsidR="00547930" w:rsidRPr="00547930" w:rsidRDefault="00547930" w:rsidP="00547930">
      <w:pPr>
        <w:spacing w:before="100" w:beforeAutospacing="1" w:after="100" w:afterAutospacing="1"/>
        <w:rPr>
          <w:rFonts w:ascii="Times New Roman" w:eastAsia="Times New Roman" w:hAnsi="Times New Roman" w:cs="Times New Roman"/>
          <w:sz w:val="24"/>
          <w:szCs w:val="24"/>
          <w:lang w:val="es-MX" w:eastAsia="es-MX"/>
        </w:rPr>
      </w:pPr>
    </w:p>
    <w:p w14:paraId="050C0B8D" w14:textId="7309143F" w:rsidR="00547930" w:rsidRDefault="00547930" w:rsidP="00437EA8">
      <w:pPr>
        <w:rPr>
          <w:rFonts w:ascii="Arial" w:hAnsi="Arial" w:cs="Arial"/>
          <w:sz w:val="28"/>
          <w:szCs w:val="28"/>
          <w:lang w:val="es-MX"/>
        </w:rPr>
      </w:pPr>
    </w:p>
    <w:p w14:paraId="3E5AB2B1" w14:textId="3886093E" w:rsidR="00547930" w:rsidRDefault="00547930" w:rsidP="00437EA8">
      <w:pPr>
        <w:rPr>
          <w:rFonts w:ascii="Arial" w:hAnsi="Arial" w:cs="Arial"/>
          <w:sz w:val="28"/>
          <w:szCs w:val="28"/>
          <w:lang w:val="es-MX"/>
        </w:rPr>
      </w:pPr>
    </w:p>
    <w:p w14:paraId="091D5A4E" w14:textId="461E2074" w:rsidR="00547930" w:rsidRDefault="00547930" w:rsidP="00437EA8">
      <w:pPr>
        <w:rPr>
          <w:rFonts w:ascii="Arial" w:hAnsi="Arial" w:cs="Arial"/>
          <w:sz w:val="28"/>
          <w:szCs w:val="28"/>
          <w:lang w:val="es-MX"/>
        </w:rPr>
      </w:pPr>
    </w:p>
    <w:p w14:paraId="0CCFCBE0" w14:textId="1ACCF9AA" w:rsidR="00547930" w:rsidRDefault="00547930" w:rsidP="00437EA8">
      <w:pPr>
        <w:rPr>
          <w:rFonts w:ascii="Arial" w:hAnsi="Arial" w:cs="Arial"/>
          <w:sz w:val="28"/>
          <w:szCs w:val="28"/>
          <w:lang w:val="es-MX"/>
        </w:rPr>
      </w:pPr>
    </w:p>
    <w:p w14:paraId="4492A575" w14:textId="48E243E8" w:rsidR="00547930" w:rsidRDefault="00547930" w:rsidP="00437EA8">
      <w:pPr>
        <w:rPr>
          <w:rFonts w:ascii="Arial" w:hAnsi="Arial" w:cs="Arial"/>
          <w:sz w:val="28"/>
          <w:szCs w:val="28"/>
          <w:lang w:val="es-MX"/>
        </w:rPr>
      </w:pPr>
    </w:p>
    <w:p w14:paraId="2B540349" w14:textId="77777777" w:rsidR="00547930" w:rsidRPr="00547930" w:rsidRDefault="00547930" w:rsidP="00437EA8">
      <w:pPr>
        <w:rPr>
          <w:rFonts w:ascii="Arial" w:hAnsi="Arial" w:cs="Arial"/>
          <w:sz w:val="28"/>
          <w:szCs w:val="28"/>
          <w:lang w:val="es-MX"/>
        </w:rPr>
      </w:pPr>
    </w:p>
    <w:sectPr w:rsidR="00547930" w:rsidRPr="00547930" w:rsidSect="004E108E">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57CE89" w14:textId="77777777" w:rsidR="004E7C84" w:rsidRDefault="004E7C84" w:rsidP="00650219">
      <w:r>
        <w:separator/>
      </w:r>
    </w:p>
  </w:endnote>
  <w:endnote w:type="continuationSeparator" w:id="0">
    <w:p w14:paraId="063AD01F" w14:textId="77777777" w:rsidR="004E7C84" w:rsidRDefault="004E7C84" w:rsidP="006502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HoeflerText">
    <w:altName w:val="Cambria"/>
    <w:panose1 w:val="02030602050506020203"/>
    <w:charset w:val="00"/>
    <w:family w:val="roman"/>
    <w:notTrueType/>
    <w:pitch w:val="default"/>
  </w:font>
  <w:font w:name="AbsaraSans-Bold-SC700">
    <w:altName w:val="Cambria"/>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F057A3" w14:textId="77777777" w:rsidR="004E7C84" w:rsidRDefault="004E7C84" w:rsidP="00650219">
      <w:r>
        <w:separator/>
      </w:r>
    </w:p>
  </w:footnote>
  <w:footnote w:type="continuationSeparator" w:id="0">
    <w:p w14:paraId="0DE55DDA" w14:textId="77777777" w:rsidR="004E7C84" w:rsidRDefault="004E7C84" w:rsidP="006502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45D8004A"/>
    <w:lvl w:ilvl="0">
      <w:start w:val="1"/>
      <w:numFmt w:val="decimal"/>
      <w:pStyle w:val="Listaconnmeros5"/>
      <w:lvlText w:val="%1."/>
      <w:lvlJc w:val="left"/>
      <w:pPr>
        <w:tabs>
          <w:tab w:val="num" w:pos="1800"/>
        </w:tabs>
        <w:ind w:left="1800" w:hanging="360"/>
      </w:pPr>
    </w:lvl>
  </w:abstractNum>
  <w:abstractNum w:abstractNumId="1" w15:restartNumberingAfterBreak="0">
    <w:nsid w:val="FFFFFF7D"/>
    <w:multiLevelType w:val="singleLevel"/>
    <w:tmpl w:val="368032D4"/>
    <w:lvl w:ilvl="0">
      <w:start w:val="1"/>
      <w:numFmt w:val="decimal"/>
      <w:pStyle w:val="Listaconnmeros4"/>
      <w:lvlText w:val="%1."/>
      <w:lvlJc w:val="left"/>
      <w:pPr>
        <w:tabs>
          <w:tab w:val="num" w:pos="1440"/>
        </w:tabs>
        <w:ind w:left="1440" w:hanging="360"/>
      </w:pPr>
    </w:lvl>
  </w:abstractNum>
  <w:abstractNum w:abstractNumId="2" w15:restartNumberingAfterBreak="0">
    <w:nsid w:val="FFFFFF7E"/>
    <w:multiLevelType w:val="singleLevel"/>
    <w:tmpl w:val="F28CB026"/>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C9D6D076"/>
    <w:lvl w:ilvl="0">
      <w:start w:val="1"/>
      <w:numFmt w:val="decimal"/>
      <w:pStyle w:val="Listaconnmeros2"/>
      <w:lvlText w:val="%1."/>
      <w:lvlJc w:val="left"/>
      <w:pPr>
        <w:tabs>
          <w:tab w:val="num" w:pos="720"/>
        </w:tabs>
        <w:ind w:left="720" w:hanging="360"/>
      </w:pPr>
    </w:lvl>
  </w:abstractNum>
  <w:abstractNum w:abstractNumId="4" w15:restartNumberingAfterBreak="0">
    <w:nsid w:val="FFFFFF80"/>
    <w:multiLevelType w:val="singleLevel"/>
    <w:tmpl w:val="0D8E5322"/>
    <w:lvl w:ilvl="0">
      <w:start w:val="1"/>
      <w:numFmt w:val="bullet"/>
      <w:pStyle w:val="Listaconviet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6BCB8A4"/>
    <w:lvl w:ilvl="0">
      <w:start w:val="1"/>
      <w:numFmt w:val="bullet"/>
      <w:pStyle w:val="Listaconviet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D62BA0A"/>
    <w:lvl w:ilvl="0">
      <w:start w:val="1"/>
      <w:numFmt w:val="bullet"/>
      <w:pStyle w:val="Listaconviet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2F44CA0"/>
    <w:lvl w:ilvl="0">
      <w:start w:val="1"/>
      <w:numFmt w:val="bullet"/>
      <w:pStyle w:val="Listaconviet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5026A4"/>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69F451A8"/>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B420B0A"/>
    <w:multiLevelType w:val="hybridMultilevel"/>
    <w:tmpl w:val="8C5888AA"/>
    <w:lvl w:ilvl="0" w:tplc="99B893FA">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12393F77"/>
    <w:multiLevelType w:val="hybridMultilevel"/>
    <w:tmpl w:val="F296EB2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BA6369C"/>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3A4E011D"/>
    <w:multiLevelType w:val="hybridMultilevel"/>
    <w:tmpl w:val="DDD02AD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3A52131C"/>
    <w:multiLevelType w:val="multilevel"/>
    <w:tmpl w:val="0409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3AEB0273"/>
    <w:multiLevelType w:val="multilevel"/>
    <w:tmpl w:val="526206A0"/>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84C4F29"/>
    <w:multiLevelType w:val="multilevel"/>
    <w:tmpl w:val="D8061F64"/>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59350CFB"/>
    <w:multiLevelType w:val="multilevel"/>
    <w:tmpl w:val="9DF09F08"/>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5DEC6B47"/>
    <w:multiLevelType w:val="multilevel"/>
    <w:tmpl w:val="604E1C0A"/>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15:restartNumberingAfterBreak="0">
    <w:nsid w:val="67F86DA5"/>
    <w:multiLevelType w:val="multilevel"/>
    <w:tmpl w:val="04090023"/>
    <w:styleLink w:val="ArtculoSeccin"/>
    <w:lvl w:ilvl="0">
      <w:start w:val="1"/>
      <w:numFmt w:val="upperRoman"/>
      <w:lvlText w:val="文章 %1."/>
      <w:lvlJc w:val="left"/>
      <w:pPr>
        <w:ind w:left="0" w:firstLine="0"/>
      </w:pPr>
      <w:rPr>
        <w:rFonts w:ascii="Times New Roman" w:hAnsi="Times New Roman" w:cs="Times New Roman"/>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D8C2C6D"/>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4"/>
  </w:num>
  <w:num w:numId="2">
    <w:abstractNumId w:val="12"/>
  </w:num>
  <w:num w:numId="3">
    <w:abstractNumId w:val="10"/>
  </w:num>
  <w:num w:numId="4">
    <w:abstractNumId w:val="27"/>
  </w:num>
  <w:num w:numId="5">
    <w:abstractNumId w:val="15"/>
  </w:num>
  <w:num w:numId="6">
    <w:abstractNumId w:val="21"/>
  </w:num>
  <w:num w:numId="7">
    <w:abstractNumId w:val="23"/>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6"/>
  </w:num>
  <w:num w:numId="19">
    <w:abstractNumId w:val="18"/>
  </w:num>
  <w:num w:numId="20">
    <w:abstractNumId w:val="25"/>
  </w:num>
  <w:num w:numId="21">
    <w:abstractNumId w:val="22"/>
  </w:num>
  <w:num w:numId="22">
    <w:abstractNumId w:val="11"/>
  </w:num>
  <w:num w:numId="23">
    <w:abstractNumId w:val="28"/>
  </w:num>
  <w:num w:numId="24">
    <w:abstractNumId w:val="17"/>
  </w:num>
  <w:num w:numId="25">
    <w:abstractNumId w:val="20"/>
  </w:num>
  <w:num w:numId="26">
    <w:abstractNumId w:val="26"/>
  </w:num>
  <w:num w:numId="27">
    <w:abstractNumId w:val="13"/>
  </w:num>
  <w:num w:numId="28">
    <w:abstractNumId w:val="19"/>
  </w:num>
  <w:num w:numId="2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removePersonalInformation/>
  <w:removeDateAndTime/>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EEB"/>
    <w:rsid w:val="00035396"/>
    <w:rsid w:val="00096D7E"/>
    <w:rsid w:val="001939A2"/>
    <w:rsid w:val="0028533C"/>
    <w:rsid w:val="00294EEB"/>
    <w:rsid w:val="00295093"/>
    <w:rsid w:val="002B6E38"/>
    <w:rsid w:val="00405555"/>
    <w:rsid w:val="004323AE"/>
    <w:rsid w:val="00437EA8"/>
    <w:rsid w:val="00477BC7"/>
    <w:rsid w:val="004E108E"/>
    <w:rsid w:val="004E7C84"/>
    <w:rsid w:val="00547930"/>
    <w:rsid w:val="00645252"/>
    <w:rsid w:val="00650219"/>
    <w:rsid w:val="006D3D74"/>
    <w:rsid w:val="0083569A"/>
    <w:rsid w:val="00990EEA"/>
    <w:rsid w:val="00A9204E"/>
    <w:rsid w:val="00C838E0"/>
    <w:rsid w:val="00CE0D61"/>
    <w:rsid w:val="00FE4AB1"/>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05085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0219"/>
    <w:rPr>
      <w:rFonts w:ascii="Calibri" w:hAnsi="Calibri" w:cs="Calibri"/>
    </w:rPr>
  </w:style>
  <w:style w:type="paragraph" w:styleId="Ttulo1">
    <w:name w:val="heading 1"/>
    <w:basedOn w:val="Normal"/>
    <w:next w:val="Normal"/>
    <w:link w:val="Ttulo1Car"/>
    <w:uiPriority w:val="9"/>
    <w:qFormat/>
    <w:rsid w:val="00650219"/>
    <w:pPr>
      <w:keepNext/>
      <w:keepLines/>
      <w:spacing w:before="240"/>
      <w:outlineLvl w:val="0"/>
    </w:pPr>
    <w:rPr>
      <w:rFonts w:ascii="Calibri Light" w:eastAsiaTheme="majorEastAsia" w:hAnsi="Calibri Light" w:cs="Calibri Light"/>
      <w:color w:val="1F4E79" w:themeColor="accent1" w:themeShade="80"/>
      <w:sz w:val="32"/>
      <w:szCs w:val="32"/>
    </w:rPr>
  </w:style>
  <w:style w:type="paragraph" w:styleId="Ttulo2">
    <w:name w:val="heading 2"/>
    <w:basedOn w:val="Normal"/>
    <w:next w:val="Normal"/>
    <w:link w:val="Ttulo2Car"/>
    <w:uiPriority w:val="9"/>
    <w:unhideWhenUsed/>
    <w:qFormat/>
    <w:rsid w:val="00650219"/>
    <w:pPr>
      <w:keepNext/>
      <w:keepLines/>
      <w:spacing w:before="40"/>
      <w:outlineLvl w:val="1"/>
    </w:pPr>
    <w:rPr>
      <w:rFonts w:ascii="Calibri Light" w:eastAsiaTheme="majorEastAsia" w:hAnsi="Calibri Light" w:cs="Calibri Light"/>
      <w:color w:val="1F4E79" w:themeColor="accent1" w:themeShade="80"/>
      <w:sz w:val="26"/>
      <w:szCs w:val="26"/>
    </w:rPr>
  </w:style>
  <w:style w:type="paragraph" w:styleId="Ttulo3">
    <w:name w:val="heading 3"/>
    <w:basedOn w:val="Normal"/>
    <w:next w:val="Normal"/>
    <w:link w:val="Ttulo3Car"/>
    <w:uiPriority w:val="9"/>
    <w:unhideWhenUsed/>
    <w:qFormat/>
    <w:rsid w:val="00650219"/>
    <w:pPr>
      <w:keepNext/>
      <w:keepLines/>
      <w:spacing w:before="40"/>
      <w:outlineLvl w:val="2"/>
    </w:pPr>
    <w:rPr>
      <w:rFonts w:ascii="Calibri Light" w:eastAsiaTheme="majorEastAsia" w:hAnsi="Calibri Light" w:cs="Calibri Light"/>
      <w:color w:val="1F4D78" w:themeColor="accent1" w:themeShade="7F"/>
      <w:sz w:val="24"/>
      <w:szCs w:val="24"/>
    </w:rPr>
  </w:style>
  <w:style w:type="paragraph" w:styleId="Ttulo4">
    <w:name w:val="heading 4"/>
    <w:basedOn w:val="Normal"/>
    <w:next w:val="Normal"/>
    <w:link w:val="Ttulo4Car"/>
    <w:uiPriority w:val="9"/>
    <w:unhideWhenUsed/>
    <w:qFormat/>
    <w:rsid w:val="00650219"/>
    <w:pPr>
      <w:keepNext/>
      <w:keepLines/>
      <w:spacing w:before="40"/>
      <w:outlineLvl w:val="3"/>
    </w:pPr>
    <w:rPr>
      <w:rFonts w:ascii="Calibri Light" w:eastAsiaTheme="majorEastAsia" w:hAnsi="Calibri Light" w:cs="Calibri Light"/>
      <w:i/>
      <w:iCs/>
      <w:color w:val="1F4E79" w:themeColor="accent1" w:themeShade="80"/>
    </w:rPr>
  </w:style>
  <w:style w:type="paragraph" w:styleId="Ttulo5">
    <w:name w:val="heading 5"/>
    <w:basedOn w:val="Normal"/>
    <w:next w:val="Normal"/>
    <w:link w:val="Ttulo5Car"/>
    <w:uiPriority w:val="9"/>
    <w:unhideWhenUsed/>
    <w:qFormat/>
    <w:rsid w:val="00650219"/>
    <w:pPr>
      <w:keepNext/>
      <w:keepLines/>
      <w:spacing w:before="40"/>
      <w:outlineLvl w:val="4"/>
    </w:pPr>
    <w:rPr>
      <w:rFonts w:ascii="Calibri Light" w:eastAsiaTheme="majorEastAsia" w:hAnsi="Calibri Light" w:cs="Calibri Light"/>
      <w:color w:val="1F4E79" w:themeColor="accent1" w:themeShade="80"/>
    </w:rPr>
  </w:style>
  <w:style w:type="paragraph" w:styleId="Ttulo6">
    <w:name w:val="heading 6"/>
    <w:basedOn w:val="Normal"/>
    <w:next w:val="Normal"/>
    <w:link w:val="Ttulo6Car"/>
    <w:uiPriority w:val="9"/>
    <w:unhideWhenUsed/>
    <w:qFormat/>
    <w:rsid w:val="00650219"/>
    <w:pPr>
      <w:keepNext/>
      <w:keepLines/>
      <w:spacing w:before="40"/>
      <w:outlineLvl w:val="5"/>
    </w:pPr>
    <w:rPr>
      <w:rFonts w:ascii="Calibri Light" w:eastAsiaTheme="majorEastAsia" w:hAnsi="Calibri Light" w:cs="Calibri Light"/>
      <w:color w:val="1F4D78" w:themeColor="accent1" w:themeShade="7F"/>
    </w:rPr>
  </w:style>
  <w:style w:type="paragraph" w:styleId="Ttulo7">
    <w:name w:val="heading 7"/>
    <w:basedOn w:val="Normal"/>
    <w:next w:val="Normal"/>
    <w:link w:val="Ttulo7Car"/>
    <w:uiPriority w:val="9"/>
    <w:unhideWhenUsed/>
    <w:qFormat/>
    <w:rsid w:val="00650219"/>
    <w:pPr>
      <w:keepNext/>
      <w:keepLines/>
      <w:spacing w:before="40"/>
      <w:outlineLvl w:val="6"/>
    </w:pPr>
    <w:rPr>
      <w:rFonts w:ascii="Calibri Light" w:eastAsiaTheme="majorEastAsia" w:hAnsi="Calibri Light" w:cs="Calibri Light"/>
      <w:i/>
      <w:iCs/>
      <w:color w:val="1F4D78" w:themeColor="accent1" w:themeShade="7F"/>
    </w:rPr>
  </w:style>
  <w:style w:type="paragraph" w:styleId="Ttulo8">
    <w:name w:val="heading 8"/>
    <w:basedOn w:val="Normal"/>
    <w:next w:val="Normal"/>
    <w:link w:val="Ttulo8Car"/>
    <w:uiPriority w:val="9"/>
    <w:unhideWhenUsed/>
    <w:qFormat/>
    <w:rsid w:val="00650219"/>
    <w:pPr>
      <w:keepNext/>
      <w:keepLines/>
      <w:spacing w:before="40"/>
      <w:outlineLvl w:val="7"/>
    </w:pPr>
    <w:rPr>
      <w:rFonts w:ascii="Calibri Light" w:eastAsiaTheme="majorEastAsia" w:hAnsi="Calibri Light" w:cs="Calibri Light"/>
      <w:color w:val="272727" w:themeColor="text1" w:themeTint="D8"/>
      <w:szCs w:val="21"/>
    </w:rPr>
  </w:style>
  <w:style w:type="paragraph" w:styleId="Ttulo9">
    <w:name w:val="heading 9"/>
    <w:basedOn w:val="Normal"/>
    <w:next w:val="Normal"/>
    <w:link w:val="Ttulo9Car"/>
    <w:uiPriority w:val="9"/>
    <w:unhideWhenUsed/>
    <w:qFormat/>
    <w:rsid w:val="00650219"/>
    <w:pPr>
      <w:keepNext/>
      <w:keepLines/>
      <w:spacing w:before="40"/>
      <w:outlineLvl w:val="8"/>
    </w:pPr>
    <w:rPr>
      <w:rFonts w:ascii="Calibri Light" w:eastAsiaTheme="majorEastAsia" w:hAnsi="Calibri Light" w:cs="Calibri Light"/>
      <w:i/>
      <w:iCs/>
      <w:color w:val="272727" w:themeColor="text1" w:themeTint="D8"/>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50219"/>
    <w:rPr>
      <w:rFonts w:ascii="Calibri Light" w:eastAsiaTheme="majorEastAsia" w:hAnsi="Calibri Light" w:cs="Calibri Light"/>
      <w:color w:val="1F4E79" w:themeColor="accent1" w:themeShade="80"/>
      <w:sz w:val="32"/>
      <w:szCs w:val="32"/>
    </w:rPr>
  </w:style>
  <w:style w:type="character" w:customStyle="1" w:styleId="Ttulo2Car">
    <w:name w:val="Título 2 Car"/>
    <w:basedOn w:val="Fuentedeprrafopredeter"/>
    <w:link w:val="Ttulo2"/>
    <w:uiPriority w:val="9"/>
    <w:rsid w:val="00650219"/>
    <w:rPr>
      <w:rFonts w:ascii="Calibri Light" w:eastAsiaTheme="majorEastAsia" w:hAnsi="Calibri Light" w:cs="Calibri Light"/>
      <w:color w:val="1F4E79" w:themeColor="accent1" w:themeShade="80"/>
      <w:sz w:val="26"/>
      <w:szCs w:val="26"/>
    </w:rPr>
  </w:style>
  <w:style w:type="character" w:customStyle="1" w:styleId="Ttulo3Car">
    <w:name w:val="Título 3 Car"/>
    <w:basedOn w:val="Fuentedeprrafopredeter"/>
    <w:link w:val="Ttulo3"/>
    <w:uiPriority w:val="9"/>
    <w:rsid w:val="00650219"/>
    <w:rPr>
      <w:rFonts w:ascii="Calibri Light" w:eastAsiaTheme="majorEastAsia" w:hAnsi="Calibri Light" w:cs="Calibri Light"/>
      <w:color w:val="1F4D78" w:themeColor="accent1" w:themeShade="7F"/>
      <w:sz w:val="24"/>
      <w:szCs w:val="24"/>
    </w:rPr>
  </w:style>
  <w:style w:type="character" w:customStyle="1" w:styleId="Ttulo4Car">
    <w:name w:val="Título 4 Car"/>
    <w:basedOn w:val="Fuentedeprrafopredeter"/>
    <w:link w:val="Ttulo4"/>
    <w:uiPriority w:val="9"/>
    <w:rsid w:val="00650219"/>
    <w:rPr>
      <w:rFonts w:ascii="Calibri Light" w:eastAsiaTheme="majorEastAsia" w:hAnsi="Calibri Light" w:cs="Calibri Light"/>
      <w:i/>
      <w:iCs/>
      <w:color w:val="1F4E79" w:themeColor="accent1" w:themeShade="80"/>
    </w:rPr>
  </w:style>
  <w:style w:type="character" w:customStyle="1" w:styleId="Ttulo5Car">
    <w:name w:val="Título 5 Car"/>
    <w:basedOn w:val="Fuentedeprrafopredeter"/>
    <w:link w:val="Ttulo5"/>
    <w:uiPriority w:val="9"/>
    <w:rsid w:val="00650219"/>
    <w:rPr>
      <w:rFonts w:ascii="Calibri Light" w:eastAsiaTheme="majorEastAsia" w:hAnsi="Calibri Light" w:cs="Calibri Light"/>
      <w:color w:val="1F4E79" w:themeColor="accent1" w:themeShade="80"/>
    </w:rPr>
  </w:style>
  <w:style w:type="character" w:customStyle="1" w:styleId="Ttulo6Car">
    <w:name w:val="Título 6 Car"/>
    <w:basedOn w:val="Fuentedeprrafopredeter"/>
    <w:link w:val="Ttulo6"/>
    <w:uiPriority w:val="9"/>
    <w:rsid w:val="00650219"/>
    <w:rPr>
      <w:rFonts w:ascii="Calibri Light" w:eastAsiaTheme="majorEastAsia" w:hAnsi="Calibri Light" w:cs="Calibri Light"/>
      <w:color w:val="1F4D78" w:themeColor="accent1" w:themeShade="7F"/>
    </w:rPr>
  </w:style>
  <w:style w:type="character" w:customStyle="1" w:styleId="Ttulo7Car">
    <w:name w:val="Título 7 Car"/>
    <w:basedOn w:val="Fuentedeprrafopredeter"/>
    <w:link w:val="Ttulo7"/>
    <w:uiPriority w:val="9"/>
    <w:rsid w:val="00650219"/>
    <w:rPr>
      <w:rFonts w:ascii="Calibri Light" w:eastAsiaTheme="majorEastAsia" w:hAnsi="Calibri Light" w:cs="Calibri Light"/>
      <w:i/>
      <w:iCs/>
      <w:color w:val="1F4D78" w:themeColor="accent1" w:themeShade="7F"/>
    </w:rPr>
  </w:style>
  <w:style w:type="character" w:customStyle="1" w:styleId="Ttulo8Car">
    <w:name w:val="Título 8 Car"/>
    <w:basedOn w:val="Fuentedeprrafopredeter"/>
    <w:link w:val="Ttulo8"/>
    <w:uiPriority w:val="9"/>
    <w:rsid w:val="00650219"/>
    <w:rPr>
      <w:rFonts w:ascii="Calibri Light" w:eastAsiaTheme="majorEastAsia" w:hAnsi="Calibri Light" w:cs="Calibri Light"/>
      <w:color w:val="272727" w:themeColor="text1" w:themeTint="D8"/>
      <w:szCs w:val="21"/>
    </w:rPr>
  </w:style>
  <w:style w:type="character" w:customStyle="1" w:styleId="Ttulo9Car">
    <w:name w:val="Título 9 Car"/>
    <w:basedOn w:val="Fuentedeprrafopredeter"/>
    <w:link w:val="Ttulo9"/>
    <w:uiPriority w:val="9"/>
    <w:rsid w:val="00650219"/>
    <w:rPr>
      <w:rFonts w:ascii="Calibri Light" w:eastAsiaTheme="majorEastAsia" w:hAnsi="Calibri Light" w:cs="Calibri Light"/>
      <w:i/>
      <w:iCs/>
      <w:color w:val="272727" w:themeColor="text1" w:themeTint="D8"/>
      <w:szCs w:val="21"/>
    </w:rPr>
  </w:style>
  <w:style w:type="paragraph" w:styleId="Ttulo">
    <w:name w:val="Title"/>
    <w:basedOn w:val="Normal"/>
    <w:next w:val="Normal"/>
    <w:link w:val="TtuloCar"/>
    <w:uiPriority w:val="10"/>
    <w:qFormat/>
    <w:rsid w:val="00650219"/>
    <w:pPr>
      <w:contextualSpacing/>
    </w:pPr>
    <w:rPr>
      <w:rFonts w:ascii="Calibri Light" w:eastAsiaTheme="majorEastAsia" w:hAnsi="Calibri Light" w:cs="Calibri Light"/>
      <w:spacing w:val="-10"/>
      <w:kern w:val="28"/>
      <w:sz w:val="56"/>
      <w:szCs w:val="56"/>
    </w:rPr>
  </w:style>
  <w:style w:type="character" w:customStyle="1" w:styleId="TtuloCar">
    <w:name w:val="Título Car"/>
    <w:basedOn w:val="Fuentedeprrafopredeter"/>
    <w:link w:val="Ttulo"/>
    <w:uiPriority w:val="10"/>
    <w:rsid w:val="00650219"/>
    <w:rPr>
      <w:rFonts w:ascii="Calibri Light" w:eastAsiaTheme="majorEastAsia" w:hAnsi="Calibri Light" w:cs="Calibri Light"/>
      <w:spacing w:val="-10"/>
      <w:kern w:val="28"/>
      <w:sz w:val="56"/>
      <w:szCs w:val="56"/>
    </w:rPr>
  </w:style>
  <w:style w:type="paragraph" w:styleId="Subttulo">
    <w:name w:val="Subtitle"/>
    <w:basedOn w:val="Normal"/>
    <w:next w:val="Normal"/>
    <w:link w:val="SubttuloCar"/>
    <w:uiPriority w:val="11"/>
    <w:qFormat/>
    <w:rsid w:val="00650219"/>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650219"/>
    <w:rPr>
      <w:rFonts w:ascii="Calibri" w:eastAsiaTheme="minorEastAsia" w:hAnsi="Calibri" w:cs="Calibri"/>
      <w:color w:val="5A5A5A" w:themeColor="text1" w:themeTint="A5"/>
      <w:spacing w:val="15"/>
    </w:rPr>
  </w:style>
  <w:style w:type="character" w:styleId="nfasissutil">
    <w:name w:val="Subtle Emphasis"/>
    <w:basedOn w:val="Fuentedeprrafopredeter"/>
    <w:uiPriority w:val="19"/>
    <w:qFormat/>
    <w:rsid w:val="00650219"/>
    <w:rPr>
      <w:rFonts w:ascii="Calibri" w:hAnsi="Calibri" w:cs="Calibri"/>
      <w:i/>
      <w:iCs/>
      <w:color w:val="404040" w:themeColor="text1" w:themeTint="BF"/>
    </w:rPr>
  </w:style>
  <w:style w:type="character" w:styleId="nfasis">
    <w:name w:val="Emphasis"/>
    <w:basedOn w:val="Fuentedeprrafopredeter"/>
    <w:uiPriority w:val="20"/>
    <w:qFormat/>
    <w:rsid w:val="00650219"/>
    <w:rPr>
      <w:rFonts w:ascii="Calibri" w:hAnsi="Calibri" w:cs="Calibri"/>
      <w:i/>
      <w:iCs/>
    </w:rPr>
  </w:style>
  <w:style w:type="character" w:styleId="nfasisintenso">
    <w:name w:val="Intense Emphasis"/>
    <w:basedOn w:val="Fuentedeprrafopredeter"/>
    <w:uiPriority w:val="21"/>
    <w:qFormat/>
    <w:rsid w:val="00650219"/>
    <w:rPr>
      <w:rFonts w:ascii="Calibri" w:hAnsi="Calibri" w:cs="Calibri"/>
      <w:i/>
      <w:iCs/>
      <w:color w:val="1F4E79" w:themeColor="accent1" w:themeShade="80"/>
    </w:rPr>
  </w:style>
  <w:style w:type="character" w:styleId="Textoennegrita">
    <w:name w:val="Strong"/>
    <w:basedOn w:val="Fuentedeprrafopredeter"/>
    <w:uiPriority w:val="22"/>
    <w:qFormat/>
    <w:rsid w:val="00650219"/>
    <w:rPr>
      <w:rFonts w:ascii="Calibri" w:hAnsi="Calibri" w:cs="Calibri"/>
      <w:b/>
      <w:bCs/>
    </w:rPr>
  </w:style>
  <w:style w:type="paragraph" w:styleId="Cita">
    <w:name w:val="Quote"/>
    <w:basedOn w:val="Normal"/>
    <w:next w:val="Normal"/>
    <w:link w:val="CitaCar"/>
    <w:uiPriority w:val="29"/>
    <w:qFormat/>
    <w:rsid w:val="00650219"/>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650219"/>
    <w:rPr>
      <w:rFonts w:ascii="Calibri" w:hAnsi="Calibri" w:cs="Calibri"/>
      <w:i/>
      <w:iCs/>
      <w:color w:val="404040" w:themeColor="text1" w:themeTint="BF"/>
    </w:rPr>
  </w:style>
  <w:style w:type="paragraph" w:styleId="Citadestacada">
    <w:name w:val="Intense Quote"/>
    <w:basedOn w:val="Normal"/>
    <w:next w:val="Normal"/>
    <w:link w:val="CitadestacadaCar"/>
    <w:uiPriority w:val="30"/>
    <w:qFormat/>
    <w:rsid w:val="00650219"/>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CitadestacadaCar">
    <w:name w:val="Cita destacada Car"/>
    <w:basedOn w:val="Fuentedeprrafopredeter"/>
    <w:link w:val="Citadestacada"/>
    <w:uiPriority w:val="30"/>
    <w:rsid w:val="00650219"/>
    <w:rPr>
      <w:rFonts w:ascii="Calibri" w:hAnsi="Calibri" w:cs="Calibri"/>
      <w:i/>
      <w:iCs/>
      <w:color w:val="1F4E79" w:themeColor="accent1" w:themeShade="80"/>
    </w:rPr>
  </w:style>
  <w:style w:type="character" w:styleId="Referenciasutil">
    <w:name w:val="Subtle Reference"/>
    <w:basedOn w:val="Fuentedeprrafopredeter"/>
    <w:uiPriority w:val="31"/>
    <w:qFormat/>
    <w:rsid w:val="00650219"/>
    <w:rPr>
      <w:rFonts w:ascii="Calibri" w:hAnsi="Calibri" w:cs="Calibri"/>
      <w:smallCaps/>
      <w:color w:val="5A5A5A" w:themeColor="text1" w:themeTint="A5"/>
    </w:rPr>
  </w:style>
  <w:style w:type="character" w:styleId="Referenciaintensa">
    <w:name w:val="Intense Reference"/>
    <w:basedOn w:val="Fuentedeprrafopredeter"/>
    <w:uiPriority w:val="32"/>
    <w:qFormat/>
    <w:rsid w:val="00650219"/>
    <w:rPr>
      <w:rFonts w:ascii="Calibri" w:hAnsi="Calibri" w:cs="Calibri"/>
      <w:b/>
      <w:bCs/>
      <w:caps w:val="0"/>
      <w:smallCaps/>
      <w:color w:val="1F4E79" w:themeColor="accent1" w:themeShade="80"/>
      <w:spacing w:val="5"/>
    </w:rPr>
  </w:style>
  <w:style w:type="character" w:styleId="Ttulodellibro">
    <w:name w:val="Book Title"/>
    <w:basedOn w:val="Fuentedeprrafopredeter"/>
    <w:uiPriority w:val="33"/>
    <w:qFormat/>
    <w:rsid w:val="00650219"/>
    <w:rPr>
      <w:rFonts w:ascii="Calibri" w:hAnsi="Calibri" w:cs="Calibri"/>
      <w:b/>
      <w:bCs/>
      <w:i/>
      <w:iCs/>
      <w:spacing w:val="5"/>
    </w:rPr>
  </w:style>
  <w:style w:type="character" w:styleId="Hipervnculo">
    <w:name w:val="Hyperlink"/>
    <w:basedOn w:val="Fuentedeprrafopredeter"/>
    <w:uiPriority w:val="99"/>
    <w:unhideWhenUsed/>
    <w:rsid w:val="00650219"/>
    <w:rPr>
      <w:rFonts w:ascii="Calibri" w:hAnsi="Calibri" w:cs="Calibri"/>
      <w:color w:val="1F4E79" w:themeColor="accent1" w:themeShade="80"/>
      <w:u w:val="single"/>
    </w:rPr>
  </w:style>
  <w:style w:type="character" w:styleId="Hipervnculovisitado">
    <w:name w:val="FollowedHyperlink"/>
    <w:basedOn w:val="Fuentedeprrafopredeter"/>
    <w:uiPriority w:val="99"/>
    <w:unhideWhenUsed/>
    <w:rsid w:val="00650219"/>
    <w:rPr>
      <w:rFonts w:ascii="Calibri" w:hAnsi="Calibri" w:cs="Calibri"/>
      <w:color w:val="954F72" w:themeColor="followedHyperlink"/>
      <w:u w:val="single"/>
    </w:rPr>
  </w:style>
  <w:style w:type="paragraph" w:styleId="Descripcin">
    <w:name w:val="caption"/>
    <w:basedOn w:val="Normal"/>
    <w:next w:val="Normal"/>
    <w:uiPriority w:val="35"/>
    <w:unhideWhenUsed/>
    <w:qFormat/>
    <w:rsid w:val="00650219"/>
    <w:pPr>
      <w:spacing w:after="200"/>
    </w:pPr>
    <w:rPr>
      <w:i/>
      <w:iCs/>
      <w:color w:val="44546A" w:themeColor="text2"/>
      <w:szCs w:val="18"/>
    </w:rPr>
  </w:style>
  <w:style w:type="paragraph" w:styleId="Textodeglobo">
    <w:name w:val="Balloon Text"/>
    <w:basedOn w:val="Normal"/>
    <w:link w:val="TextodegloboCar"/>
    <w:uiPriority w:val="99"/>
    <w:semiHidden/>
    <w:unhideWhenUsed/>
    <w:rsid w:val="00650219"/>
    <w:rPr>
      <w:rFonts w:ascii="Segoe UI" w:hAnsi="Segoe UI" w:cs="Segoe UI"/>
      <w:szCs w:val="18"/>
    </w:rPr>
  </w:style>
  <w:style w:type="character" w:customStyle="1" w:styleId="TextodegloboCar">
    <w:name w:val="Texto de globo Car"/>
    <w:basedOn w:val="Fuentedeprrafopredeter"/>
    <w:link w:val="Textodeglobo"/>
    <w:uiPriority w:val="99"/>
    <w:semiHidden/>
    <w:rsid w:val="00650219"/>
    <w:rPr>
      <w:rFonts w:ascii="Segoe UI" w:hAnsi="Segoe UI" w:cs="Segoe UI"/>
      <w:szCs w:val="18"/>
    </w:rPr>
  </w:style>
  <w:style w:type="paragraph" w:styleId="Textodebloque">
    <w:name w:val="Block Text"/>
    <w:basedOn w:val="Normal"/>
    <w:uiPriority w:val="99"/>
    <w:semiHidden/>
    <w:unhideWhenUsed/>
    <w:rsid w:val="00650219"/>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Textoindependiente3">
    <w:name w:val="Body Text 3"/>
    <w:basedOn w:val="Normal"/>
    <w:link w:val="Textoindependiente3Car"/>
    <w:uiPriority w:val="99"/>
    <w:semiHidden/>
    <w:unhideWhenUsed/>
    <w:rsid w:val="00650219"/>
    <w:pPr>
      <w:spacing w:after="120"/>
    </w:pPr>
    <w:rPr>
      <w:szCs w:val="16"/>
    </w:rPr>
  </w:style>
  <w:style w:type="character" w:customStyle="1" w:styleId="Textoindependiente3Car">
    <w:name w:val="Texto independiente 3 Car"/>
    <w:basedOn w:val="Fuentedeprrafopredeter"/>
    <w:link w:val="Textoindependiente3"/>
    <w:uiPriority w:val="99"/>
    <w:semiHidden/>
    <w:rsid w:val="00650219"/>
    <w:rPr>
      <w:rFonts w:ascii="Calibri" w:hAnsi="Calibri" w:cs="Calibri"/>
      <w:szCs w:val="16"/>
    </w:rPr>
  </w:style>
  <w:style w:type="paragraph" w:styleId="Sangra3detindependiente">
    <w:name w:val="Body Text Indent 3"/>
    <w:basedOn w:val="Normal"/>
    <w:link w:val="Sangra3detindependienteCar"/>
    <w:uiPriority w:val="99"/>
    <w:semiHidden/>
    <w:unhideWhenUsed/>
    <w:rsid w:val="00650219"/>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650219"/>
    <w:rPr>
      <w:rFonts w:ascii="Calibri" w:hAnsi="Calibri" w:cs="Calibri"/>
      <w:szCs w:val="16"/>
    </w:rPr>
  </w:style>
  <w:style w:type="character" w:styleId="Refdecomentario">
    <w:name w:val="annotation reference"/>
    <w:basedOn w:val="Fuentedeprrafopredeter"/>
    <w:uiPriority w:val="99"/>
    <w:semiHidden/>
    <w:unhideWhenUsed/>
    <w:rsid w:val="00650219"/>
    <w:rPr>
      <w:rFonts w:ascii="Calibri" w:hAnsi="Calibri" w:cs="Calibri"/>
      <w:sz w:val="22"/>
      <w:szCs w:val="16"/>
    </w:rPr>
  </w:style>
  <w:style w:type="paragraph" w:styleId="Textocomentario">
    <w:name w:val="annotation text"/>
    <w:basedOn w:val="Normal"/>
    <w:link w:val="TextocomentarioCar"/>
    <w:uiPriority w:val="99"/>
    <w:semiHidden/>
    <w:unhideWhenUsed/>
    <w:rsid w:val="00650219"/>
    <w:rPr>
      <w:szCs w:val="20"/>
    </w:rPr>
  </w:style>
  <w:style w:type="character" w:customStyle="1" w:styleId="TextocomentarioCar">
    <w:name w:val="Texto comentario Car"/>
    <w:basedOn w:val="Fuentedeprrafopredeter"/>
    <w:link w:val="Textocomentario"/>
    <w:uiPriority w:val="99"/>
    <w:semiHidden/>
    <w:rsid w:val="00650219"/>
    <w:rPr>
      <w:rFonts w:ascii="Calibri" w:hAnsi="Calibri" w:cs="Calibri"/>
      <w:szCs w:val="20"/>
    </w:rPr>
  </w:style>
  <w:style w:type="paragraph" w:styleId="Asuntodelcomentario">
    <w:name w:val="annotation subject"/>
    <w:basedOn w:val="Textocomentario"/>
    <w:next w:val="Textocomentario"/>
    <w:link w:val="AsuntodelcomentarioCar"/>
    <w:uiPriority w:val="99"/>
    <w:semiHidden/>
    <w:unhideWhenUsed/>
    <w:rsid w:val="00650219"/>
    <w:rPr>
      <w:b/>
      <w:bCs/>
    </w:rPr>
  </w:style>
  <w:style w:type="character" w:customStyle="1" w:styleId="AsuntodelcomentarioCar">
    <w:name w:val="Asunto del comentario Car"/>
    <w:basedOn w:val="TextocomentarioCar"/>
    <w:link w:val="Asuntodelcomentario"/>
    <w:uiPriority w:val="99"/>
    <w:semiHidden/>
    <w:rsid w:val="00650219"/>
    <w:rPr>
      <w:rFonts w:ascii="Calibri" w:hAnsi="Calibri" w:cs="Calibri"/>
      <w:b/>
      <w:bCs/>
      <w:szCs w:val="20"/>
    </w:rPr>
  </w:style>
  <w:style w:type="paragraph" w:styleId="Mapadeldocumento">
    <w:name w:val="Document Map"/>
    <w:basedOn w:val="Normal"/>
    <w:link w:val="MapadeldocumentoCar"/>
    <w:uiPriority w:val="99"/>
    <w:semiHidden/>
    <w:unhideWhenUsed/>
    <w:rsid w:val="00650219"/>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650219"/>
    <w:rPr>
      <w:rFonts w:ascii="Segoe UI" w:hAnsi="Segoe UI" w:cs="Segoe UI"/>
      <w:szCs w:val="16"/>
    </w:rPr>
  </w:style>
  <w:style w:type="paragraph" w:styleId="Textonotaalfinal">
    <w:name w:val="endnote text"/>
    <w:basedOn w:val="Normal"/>
    <w:link w:val="TextonotaalfinalCar"/>
    <w:uiPriority w:val="99"/>
    <w:semiHidden/>
    <w:unhideWhenUsed/>
    <w:rsid w:val="00650219"/>
    <w:rPr>
      <w:szCs w:val="20"/>
    </w:rPr>
  </w:style>
  <w:style w:type="character" w:customStyle="1" w:styleId="TextonotaalfinalCar">
    <w:name w:val="Texto nota al final Car"/>
    <w:basedOn w:val="Fuentedeprrafopredeter"/>
    <w:link w:val="Textonotaalfinal"/>
    <w:uiPriority w:val="99"/>
    <w:semiHidden/>
    <w:rsid w:val="00650219"/>
    <w:rPr>
      <w:rFonts w:ascii="Calibri" w:hAnsi="Calibri" w:cs="Calibri"/>
      <w:szCs w:val="20"/>
    </w:rPr>
  </w:style>
  <w:style w:type="paragraph" w:styleId="Remitedesobre">
    <w:name w:val="envelope return"/>
    <w:basedOn w:val="Normal"/>
    <w:uiPriority w:val="99"/>
    <w:semiHidden/>
    <w:unhideWhenUsed/>
    <w:rsid w:val="00650219"/>
    <w:rPr>
      <w:rFonts w:ascii="Calibri Light" w:eastAsiaTheme="majorEastAsia" w:hAnsi="Calibri Light" w:cs="Calibri Light"/>
      <w:szCs w:val="20"/>
    </w:rPr>
  </w:style>
  <w:style w:type="paragraph" w:styleId="Textonotapie">
    <w:name w:val="footnote text"/>
    <w:basedOn w:val="Normal"/>
    <w:link w:val="TextonotapieCar"/>
    <w:uiPriority w:val="99"/>
    <w:semiHidden/>
    <w:unhideWhenUsed/>
    <w:rsid w:val="00650219"/>
    <w:rPr>
      <w:szCs w:val="20"/>
    </w:rPr>
  </w:style>
  <w:style w:type="character" w:customStyle="1" w:styleId="TextonotapieCar">
    <w:name w:val="Texto nota pie Car"/>
    <w:basedOn w:val="Fuentedeprrafopredeter"/>
    <w:link w:val="Textonotapie"/>
    <w:uiPriority w:val="99"/>
    <w:semiHidden/>
    <w:rsid w:val="00650219"/>
    <w:rPr>
      <w:rFonts w:ascii="Calibri" w:hAnsi="Calibri" w:cs="Calibri"/>
      <w:szCs w:val="20"/>
    </w:rPr>
  </w:style>
  <w:style w:type="character" w:styleId="CdigoHTML">
    <w:name w:val="HTML Code"/>
    <w:basedOn w:val="Fuentedeprrafopredeter"/>
    <w:uiPriority w:val="99"/>
    <w:semiHidden/>
    <w:unhideWhenUsed/>
    <w:rsid w:val="00650219"/>
    <w:rPr>
      <w:rFonts w:ascii="Consolas" w:hAnsi="Consolas" w:cs="Calibri"/>
      <w:sz w:val="22"/>
      <w:szCs w:val="20"/>
    </w:rPr>
  </w:style>
  <w:style w:type="character" w:styleId="TecladoHTML">
    <w:name w:val="HTML Keyboard"/>
    <w:basedOn w:val="Fuentedeprrafopredeter"/>
    <w:uiPriority w:val="99"/>
    <w:semiHidden/>
    <w:unhideWhenUsed/>
    <w:rsid w:val="00650219"/>
    <w:rPr>
      <w:rFonts w:ascii="Consolas" w:hAnsi="Consolas" w:cs="Calibri"/>
      <w:sz w:val="22"/>
      <w:szCs w:val="20"/>
    </w:rPr>
  </w:style>
  <w:style w:type="paragraph" w:styleId="HTMLconformatoprevio">
    <w:name w:val="HTML Preformatted"/>
    <w:basedOn w:val="Normal"/>
    <w:link w:val="HTMLconformatoprevioCar"/>
    <w:uiPriority w:val="99"/>
    <w:semiHidden/>
    <w:unhideWhenUsed/>
    <w:rsid w:val="00650219"/>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650219"/>
    <w:rPr>
      <w:rFonts w:ascii="Consolas" w:hAnsi="Consolas" w:cs="Calibri"/>
      <w:szCs w:val="20"/>
    </w:rPr>
  </w:style>
  <w:style w:type="character" w:styleId="MquinadeescribirHTML">
    <w:name w:val="HTML Typewriter"/>
    <w:basedOn w:val="Fuentedeprrafopredeter"/>
    <w:uiPriority w:val="99"/>
    <w:semiHidden/>
    <w:unhideWhenUsed/>
    <w:rsid w:val="00650219"/>
    <w:rPr>
      <w:rFonts w:ascii="Consolas" w:hAnsi="Consolas" w:cs="Calibri"/>
      <w:sz w:val="22"/>
      <w:szCs w:val="20"/>
    </w:rPr>
  </w:style>
  <w:style w:type="paragraph" w:styleId="Textomacro">
    <w:name w:val="macro"/>
    <w:link w:val="TextomacroCar"/>
    <w:uiPriority w:val="99"/>
    <w:semiHidden/>
    <w:unhideWhenUsed/>
    <w:rsid w:val="00650219"/>
    <w:pPr>
      <w:tabs>
        <w:tab w:val="left" w:pos="480"/>
        <w:tab w:val="left" w:pos="960"/>
        <w:tab w:val="left" w:pos="1440"/>
        <w:tab w:val="left" w:pos="1920"/>
        <w:tab w:val="left" w:pos="2400"/>
        <w:tab w:val="left" w:pos="2880"/>
        <w:tab w:val="left" w:pos="3360"/>
        <w:tab w:val="left" w:pos="3840"/>
        <w:tab w:val="left" w:pos="4320"/>
      </w:tabs>
    </w:pPr>
    <w:rPr>
      <w:rFonts w:ascii="Consolas" w:hAnsi="Consolas" w:cs="Calibri"/>
      <w:szCs w:val="20"/>
    </w:rPr>
  </w:style>
  <w:style w:type="character" w:customStyle="1" w:styleId="TextomacroCar">
    <w:name w:val="Texto macro Car"/>
    <w:basedOn w:val="Fuentedeprrafopredeter"/>
    <w:link w:val="Textomacro"/>
    <w:uiPriority w:val="99"/>
    <w:semiHidden/>
    <w:rsid w:val="00650219"/>
    <w:rPr>
      <w:rFonts w:ascii="Consolas" w:hAnsi="Consolas" w:cs="Calibri"/>
      <w:szCs w:val="20"/>
    </w:rPr>
  </w:style>
  <w:style w:type="paragraph" w:styleId="Textosinformato">
    <w:name w:val="Plain Text"/>
    <w:basedOn w:val="Normal"/>
    <w:link w:val="TextosinformatoCar"/>
    <w:uiPriority w:val="99"/>
    <w:semiHidden/>
    <w:unhideWhenUsed/>
    <w:rsid w:val="00650219"/>
    <w:rPr>
      <w:rFonts w:ascii="Consolas" w:hAnsi="Consolas"/>
      <w:szCs w:val="21"/>
    </w:rPr>
  </w:style>
  <w:style w:type="character" w:customStyle="1" w:styleId="TextosinformatoCar">
    <w:name w:val="Texto sin formato Car"/>
    <w:basedOn w:val="Fuentedeprrafopredeter"/>
    <w:link w:val="Textosinformato"/>
    <w:uiPriority w:val="99"/>
    <w:semiHidden/>
    <w:rsid w:val="00650219"/>
    <w:rPr>
      <w:rFonts w:ascii="Consolas" w:hAnsi="Consolas" w:cs="Calibri"/>
      <w:szCs w:val="21"/>
    </w:rPr>
  </w:style>
  <w:style w:type="character" w:styleId="Textodelmarcadordeposicin">
    <w:name w:val="Placeholder Text"/>
    <w:basedOn w:val="Fuentedeprrafopredeter"/>
    <w:uiPriority w:val="99"/>
    <w:semiHidden/>
    <w:rsid w:val="00650219"/>
    <w:rPr>
      <w:rFonts w:ascii="Calibri" w:hAnsi="Calibri" w:cs="Calibri"/>
      <w:color w:val="3B3838" w:themeColor="background2" w:themeShade="40"/>
    </w:rPr>
  </w:style>
  <w:style w:type="paragraph" w:styleId="Encabezado">
    <w:name w:val="header"/>
    <w:basedOn w:val="Normal"/>
    <w:link w:val="EncabezadoCar"/>
    <w:uiPriority w:val="99"/>
    <w:unhideWhenUsed/>
    <w:rsid w:val="00650219"/>
  </w:style>
  <w:style w:type="character" w:customStyle="1" w:styleId="EncabezadoCar">
    <w:name w:val="Encabezado Car"/>
    <w:basedOn w:val="Fuentedeprrafopredeter"/>
    <w:link w:val="Encabezado"/>
    <w:uiPriority w:val="99"/>
    <w:rsid w:val="00650219"/>
    <w:rPr>
      <w:rFonts w:ascii="Calibri" w:hAnsi="Calibri" w:cs="Calibri"/>
    </w:rPr>
  </w:style>
  <w:style w:type="paragraph" w:styleId="Piedepgina">
    <w:name w:val="footer"/>
    <w:basedOn w:val="Normal"/>
    <w:link w:val="PiedepginaCar"/>
    <w:uiPriority w:val="99"/>
    <w:unhideWhenUsed/>
    <w:rsid w:val="00650219"/>
  </w:style>
  <w:style w:type="character" w:customStyle="1" w:styleId="PiedepginaCar">
    <w:name w:val="Pie de página Car"/>
    <w:basedOn w:val="Fuentedeprrafopredeter"/>
    <w:link w:val="Piedepgina"/>
    <w:uiPriority w:val="99"/>
    <w:rsid w:val="00650219"/>
    <w:rPr>
      <w:rFonts w:ascii="Calibri" w:hAnsi="Calibri" w:cs="Calibri"/>
    </w:rPr>
  </w:style>
  <w:style w:type="paragraph" w:styleId="TDC9">
    <w:name w:val="toc 9"/>
    <w:basedOn w:val="Normal"/>
    <w:next w:val="Normal"/>
    <w:autoRedefine/>
    <w:uiPriority w:val="39"/>
    <w:semiHidden/>
    <w:unhideWhenUsed/>
    <w:rsid w:val="00650219"/>
    <w:pPr>
      <w:spacing w:after="120"/>
      <w:ind w:left="1757"/>
    </w:pPr>
  </w:style>
  <w:style w:type="character" w:styleId="Mencionar">
    <w:name w:val="Mention"/>
    <w:basedOn w:val="Fuentedeprrafopredeter"/>
    <w:uiPriority w:val="99"/>
    <w:semiHidden/>
    <w:unhideWhenUsed/>
    <w:rsid w:val="00650219"/>
    <w:rPr>
      <w:rFonts w:ascii="Calibri" w:hAnsi="Calibri" w:cs="Calibri"/>
      <w:color w:val="2B579A"/>
      <w:shd w:val="clear" w:color="auto" w:fill="E1DFDD"/>
    </w:rPr>
  </w:style>
  <w:style w:type="numbering" w:styleId="111111">
    <w:name w:val="Outline List 2"/>
    <w:basedOn w:val="Sinlista"/>
    <w:uiPriority w:val="99"/>
    <w:semiHidden/>
    <w:unhideWhenUsed/>
    <w:rsid w:val="00650219"/>
    <w:pPr>
      <w:numPr>
        <w:numId w:val="24"/>
      </w:numPr>
    </w:pPr>
  </w:style>
  <w:style w:type="numbering" w:styleId="1ai">
    <w:name w:val="Outline List 1"/>
    <w:basedOn w:val="Sinlista"/>
    <w:uiPriority w:val="99"/>
    <w:semiHidden/>
    <w:unhideWhenUsed/>
    <w:rsid w:val="00650219"/>
    <w:pPr>
      <w:numPr>
        <w:numId w:val="25"/>
      </w:numPr>
    </w:pPr>
  </w:style>
  <w:style w:type="character" w:styleId="VariableHTML">
    <w:name w:val="HTML Variable"/>
    <w:basedOn w:val="Fuentedeprrafopredeter"/>
    <w:uiPriority w:val="99"/>
    <w:semiHidden/>
    <w:unhideWhenUsed/>
    <w:rsid w:val="00650219"/>
    <w:rPr>
      <w:rFonts w:ascii="Calibri" w:hAnsi="Calibri" w:cs="Calibri"/>
      <w:i/>
      <w:iCs/>
    </w:rPr>
  </w:style>
  <w:style w:type="paragraph" w:styleId="DireccinHTML">
    <w:name w:val="HTML Address"/>
    <w:basedOn w:val="Normal"/>
    <w:link w:val="DireccinHTMLCar"/>
    <w:uiPriority w:val="99"/>
    <w:semiHidden/>
    <w:unhideWhenUsed/>
    <w:rsid w:val="00650219"/>
    <w:rPr>
      <w:i/>
      <w:iCs/>
    </w:rPr>
  </w:style>
  <w:style w:type="character" w:customStyle="1" w:styleId="DireccinHTMLCar">
    <w:name w:val="Dirección HTML Car"/>
    <w:basedOn w:val="Fuentedeprrafopredeter"/>
    <w:link w:val="DireccinHTML"/>
    <w:uiPriority w:val="99"/>
    <w:semiHidden/>
    <w:rsid w:val="00650219"/>
    <w:rPr>
      <w:rFonts w:ascii="Calibri" w:hAnsi="Calibri" w:cs="Calibri"/>
      <w:i/>
      <w:iCs/>
    </w:rPr>
  </w:style>
  <w:style w:type="character" w:styleId="DefinicinHTML">
    <w:name w:val="HTML Definition"/>
    <w:basedOn w:val="Fuentedeprrafopredeter"/>
    <w:uiPriority w:val="99"/>
    <w:semiHidden/>
    <w:unhideWhenUsed/>
    <w:rsid w:val="00650219"/>
    <w:rPr>
      <w:rFonts w:ascii="Calibri" w:hAnsi="Calibri" w:cs="Calibri"/>
      <w:i/>
      <w:iCs/>
    </w:rPr>
  </w:style>
  <w:style w:type="character" w:styleId="CitaHTML">
    <w:name w:val="HTML Cite"/>
    <w:basedOn w:val="Fuentedeprrafopredeter"/>
    <w:uiPriority w:val="99"/>
    <w:semiHidden/>
    <w:unhideWhenUsed/>
    <w:rsid w:val="00650219"/>
    <w:rPr>
      <w:rFonts w:ascii="Calibri" w:hAnsi="Calibri" w:cs="Calibri"/>
      <w:i/>
      <w:iCs/>
    </w:rPr>
  </w:style>
  <w:style w:type="character" w:styleId="EjemplodeHTML">
    <w:name w:val="HTML Sample"/>
    <w:basedOn w:val="Fuentedeprrafopredeter"/>
    <w:uiPriority w:val="99"/>
    <w:semiHidden/>
    <w:unhideWhenUsed/>
    <w:rsid w:val="00650219"/>
    <w:rPr>
      <w:rFonts w:ascii="Consolas" w:hAnsi="Consolas" w:cs="Calibri"/>
      <w:sz w:val="24"/>
      <w:szCs w:val="24"/>
    </w:rPr>
  </w:style>
  <w:style w:type="character" w:styleId="AcrnimoHTML">
    <w:name w:val="HTML Acronym"/>
    <w:basedOn w:val="Fuentedeprrafopredeter"/>
    <w:uiPriority w:val="99"/>
    <w:semiHidden/>
    <w:unhideWhenUsed/>
    <w:rsid w:val="00650219"/>
    <w:rPr>
      <w:rFonts w:ascii="Calibri" w:hAnsi="Calibri" w:cs="Calibri"/>
    </w:rPr>
  </w:style>
  <w:style w:type="paragraph" w:styleId="TDC1">
    <w:name w:val="toc 1"/>
    <w:basedOn w:val="Normal"/>
    <w:next w:val="Normal"/>
    <w:autoRedefine/>
    <w:uiPriority w:val="39"/>
    <w:semiHidden/>
    <w:unhideWhenUsed/>
    <w:rsid w:val="00650219"/>
    <w:pPr>
      <w:spacing w:after="100"/>
    </w:pPr>
  </w:style>
  <w:style w:type="paragraph" w:styleId="TDC2">
    <w:name w:val="toc 2"/>
    <w:basedOn w:val="Normal"/>
    <w:next w:val="Normal"/>
    <w:autoRedefine/>
    <w:uiPriority w:val="39"/>
    <w:semiHidden/>
    <w:unhideWhenUsed/>
    <w:rsid w:val="00650219"/>
    <w:pPr>
      <w:spacing w:after="100"/>
      <w:ind w:left="220"/>
    </w:pPr>
  </w:style>
  <w:style w:type="paragraph" w:styleId="TDC3">
    <w:name w:val="toc 3"/>
    <w:basedOn w:val="Normal"/>
    <w:next w:val="Normal"/>
    <w:autoRedefine/>
    <w:uiPriority w:val="39"/>
    <w:semiHidden/>
    <w:unhideWhenUsed/>
    <w:rsid w:val="00650219"/>
    <w:pPr>
      <w:spacing w:after="100"/>
      <w:ind w:left="440"/>
    </w:pPr>
  </w:style>
  <w:style w:type="paragraph" w:styleId="TDC4">
    <w:name w:val="toc 4"/>
    <w:basedOn w:val="Normal"/>
    <w:next w:val="Normal"/>
    <w:autoRedefine/>
    <w:uiPriority w:val="39"/>
    <w:semiHidden/>
    <w:unhideWhenUsed/>
    <w:rsid w:val="00650219"/>
    <w:pPr>
      <w:spacing w:after="100"/>
      <w:ind w:left="660"/>
    </w:pPr>
  </w:style>
  <w:style w:type="paragraph" w:styleId="TDC5">
    <w:name w:val="toc 5"/>
    <w:basedOn w:val="Normal"/>
    <w:next w:val="Normal"/>
    <w:autoRedefine/>
    <w:uiPriority w:val="39"/>
    <w:semiHidden/>
    <w:unhideWhenUsed/>
    <w:rsid w:val="00650219"/>
    <w:pPr>
      <w:spacing w:after="100"/>
      <w:ind w:left="880"/>
    </w:pPr>
  </w:style>
  <w:style w:type="paragraph" w:styleId="TDC6">
    <w:name w:val="toc 6"/>
    <w:basedOn w:val="Normal"/>
    <w:next w:val="Normal"/>
    <w:autoRedefine/>
    <w:uiPriority w:val="39"/>
    <w:semiHidden/>
    <w:unhideWhenUsed/>
    <w:rsid w:val="00650219"/>
    <w:pPr>
      <w:spacing w:after="100"/>
      <w:ind w:left="1100"/>
    </w:pPr>
  </w:style>
  <w:style w:type="paragraph" w:styleId="TDC7">
    <w:name w:val="toc 7"/>
    <w:basedOn w:val="Normal"/>
    <w:next w:val="Normal"/>
    <w:autoRedefine/>
    <w:uiPriority w:val="39"/>
    <w:semiHidden/>
    <w:unhideWhenUsed/>
    <w:rsid w:val="00650219"/>
    <w:pPr>
      <w:spacing w:after="100"/>
      <w:ind w:left="1320"/>
    </w:pPr>
  </w:style>
  <w:style w:type="paragraph" w:styleId="TDC8">
    <w:name w:val="toc 8"/>
    <w:basedOn w:val="Normal"/>
    <w:next w:val="Normal"/>
    <w:autoRedefine/>
    <w:uiPriority w:val="39"/>
    <w:semiHidden/>
    <w:unhideWhenUsed/>
    <w:rsid w:val="00650219"/>
    <w:pPr>
      <w:spacing w:after="100"/>
      <w:ind w:left="1540"/>
    </w:pPr>
  </w:style>
  <w:style w:type="paragraph" w:styleId="TtuloTDC">
    <w:name w:val="TOC Heading"/>
    <w:basedOn w:val="Ttulo1"/>
    <w:next w:val="Normal"/>
    <w:uiPriority w:val="39"/>
    <w:semiHidden/>
    <w:unhideWhenUsed/>
    <w:qFormat/>
    <w:rsid w:val="00650219"/>
    <w:pPr>
      <w:outlineLvl w:val="9"/>
    </w:pPr>
    <w:rPr>
      <w:color w:val="2E74B5" w:themeColor="accent1" w:themeShade="BF"/>
    </w:rPr>
  </w:style>
  <w:style w:type="table" w:styleId="Tablaprofesional">
    <w:name w:val="Table Professional"/>
    <w:basedOn w:val="Tablanormal"/>
    <w:uiPriority w:val="99"/>
    <w:semiHidden/>
    <w:unhideWhenUsed/>
    <w:rsid w:val="0065021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Listamedia1">
    <w:name w:val="Medium List 1"/>
    <w:basedOn w:val="Tablanormal"/>
    <w:uiPriority w:val="65"/>
    <w:semiHidden/>
    <w:unhideWhenUsed/>
    <w:rsid w:val="00650219"/>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650219"/>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Listamedia1-nfasis2">
    <w:name w:val="Medium List 1 Accent 2"/>
    <w:basedOn w:val="Tablanormal"/>
    <w:uiPriority w:val="65"/>
    <w:semiHidden/>
    <w:unhideWhenUsed/>
    <w:rsid w:val="00650219"/>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Listamedia1-nfasis3">
    <w:name w:val="Medium List 1 Accent 3"/>
    <w:basedOn w:val="Tablanormal"/>
    <w:uiPriority w:val="65"/>
    <w:semiHidden/>
    <w:unhideWhenUsed/>
    <w:rsid w:val="00650219"/>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Listamedia1-nfasis4">
    <w:name w:val="Medium List 1 Accent 4"/>
    <w:basedOn w:val="Tablanormal"/>
    <w:uiPriority w:val="65"/>
    <w:semiHidden/>
    <w:unhideWhenUsed/>
    <w:rsid w:val="00650219"/>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Listamedia1-nfasis5">
    <w:name w:val="Medium List 1 Accent 5"/>
    <w:basedOn w:val="Tablanormal"/>
    <w:uiPriority w:val="65"/>
    <w:semiHidden/>
    <w:unhideWhenUsed/>
    <w:rsid w:val="00650219"/>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Listamedia1-nfasis6">
    <w:name w:val="Medium List 1 Accent 6"/>
    <w:basedOn w:val="Tablanormal"/>
    <w:uiPriority w:val="65"/>
    <w:semiHidden/>
    <w:unhideWhenUsed/>
    <w:rsid w:val="00650219"/>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Listamedia2">
    <w:name w:val="Medium List 2"/>
    <w:basedOn w:val="Tablanormal"/>
    <w:uiPriority w:val="66"/>
    <w:semiHidden/>
    <w:unhideWhenUsed/>
    <w:rsid w:val="00650219"/>
    <w:rPr>
      <w:rFonts w:ascii="Calibri Light" w:eastAsiaTheme="majorEastAsia" w:hAnsi="Calibri Light" w:cs="Calibri Light"/>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semiHidden/>
    <w:unhideWhenUsed/>
    <w:rsid w:val="00650219"/>
    <w:rPr>
      <w:rFonts w:ascii="Calibri Light" w:eastAsiaTheme="majorEastAsia" w:hAnsi="Calibri Light" w:cs="Calibri Light"/>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semiHidden/>
    <w:unhideWhenUsed/>
    <w:rsid w:val="00650219"/>
    <w:rPr>
      <w:rFonts w:ascii="Calibri Light" w:eastAsiaTheme="majorEastAsia" w:hAnsi="Calibri Light" w:cs="Calibri Light"/>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semiHidden/>
    <w:unhideWhenUsed/>
    <w:rsid w:val="00650219"/>
    <w:rPr>
      <w:rFonts w:ascii="Calibri Light" w:eastAsiaTheme="majorEastAsia" w:hAnsi="Calibri Light" w:cs="Calibri Light"/>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semiHidden/>
    <w:unhideWhenUsed/>
    <w:rsid w:val="00650219"/>
    <w:rPr>
      <w:rFonts w:ascii="Calibri Light" w:eastAsiaTheme="majorEastAsia" w:hAnsi="Calibri Light" w:cs="Calibri Light"/>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semiHidden/>
    <w:unhideWhenUsed/>
    <w:rsid w:val="00650219"/>
    <w:rPr>
      <w:rFonts w:ascii="Calibri Light" w:eastAsiaTheme="majorEastAsia" w:hAnsi="Calibri Light" w:cs="Calibri Light"/>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semiHidden/>
    <w:unhideWhenUsed/>
    <w:rsid w:val="00650219"/>
    <w:rPr>
      <w:rFonts w:ascii="Calibri Light" w:eastAsiaTheme="majorEastAsia" w:hAnsi="Calibri Light" w:cs="Calibri Light"/>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domedio1">
    <w:name w:val="Medium Shading 1"/>
    <w:basedOn w:val="Tablanormal"/>
    <w:uiPriority w:val="63"/>
    <w:semiHidden/>
    <w:unhideWhenUsed/>
    <w:rsid w:val="00650219"/>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650219"/>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semiHidden/>
    <w:unhideWhenUsed/>
    <w:rsid w:val="00650219"/>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semiHidden/>
    <w:unhideWhenUsed/>
    <w:rsid w:val="00650219"/>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semiHidden/>
    <w:unhideWhenUsed/>
    <w:rsid w:val="00650219"/>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semiHidden/>
    <w:unhideWhenUsed/>
    <w:rsid w:val="00650219"/>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semiHidden/>
    <w:unhideWhenUsed/>
    <w:rsid w:val="00650219"/>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semiHidden/>
    <w:unhideWhenUsed/>
    <w:rsid w:val="0065021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1">
    <w:name w:val="Medium Shading 2 Accent 1"/>
    <w:basedOn w:val="Tablanormal"/>
    <w:uiPriority w:val="64"/>
    <w:rsid w:val="0065021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2">
    <w:name w:val="Medium Shading 2 Accent 2"/>
    <w:basedOn w:val="Tablanormal"/>
    <w:uiPriority w:val="64"/>
    <w:semiHidden/>
    <w:unhideWhenUsed/>
    <w:rsid w:val="0065021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3">
    <w:name w:val="Medium Shading 2 Accent 3"/>
    <w:basedOn w:val="Tablanormal"/>
    <w:uiPriority w:val="64"/>
    <w:semiHidden/>
    <w:unhideWhenUsed/>
    <w:rsid w:val="0065021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4">
    <w:name w:val="Medium Shading 2 Accent 4"/>
    <w:basedOn w:val="Tablanormal"/>
    <w:uiPriority w:val="64"/>
    <w:semiHidden/>
    <w:unhideWhenUsed/>
    <w:rsid w:val="0065021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5">
    <w:name w:val="Medium Shading 2 Accent 5"/>
    <w:basedOn w:val="Tablanormal"/>
    <w:uiPriority w:val="64"/>
    <w:semiHidden/>
    <w:unhideWhenUsed/>
    <w:rsid w:val="0065021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6">
    <w:name w:val="Medium Shading 2 Accent 6"/>
    <w:basedOn w:val="Tablanormal"/>
    <w:uiPriority w:val="64"/>
    <w:semiHidden/>
    <w:unhideWhenUsed/>
    <w:rsid w:val="0065021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Cuadrculamedia1">
    <w:name w:val="Medium Grid 1"/>
    <w:basedOn w:val="Tablanormal"/>
    <w:uiPriority w:val="67"/>
    <w:semiHidden/>
    <w:unhideWhenUsed/>
    <w:rsid w:val="00650219"/>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semiHidden/>
    <w:unhideWhenUsed/>
    <w:rsid w:val="00650219"/>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uadrculamedia1-nfasis2">
    <w:name w:val="Medium Grid 1 Accent 2"/>
    <w:basedOn w:val="Tablanormal"/>
    <w:uiPriority w:val="67"/>
    <w:semiHidden/>
    <w:unhideWhenUsed/>
    <w:rsid w:val="00650219"/>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uadrculamedia1-nfasis3">
    <w:name w:val="Medium Grid 1 Accent 3"/>
    <w:basedOn w:val="Tablanormal"/>
    <w:uiPriority w:val="67"/>
    <w:semiHidden/>
    <w:unhideWhenUsed/>
    <w:rsid w:val="00650219"/>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uadrculamedia1-nfasis4">
    <w:name w:val="Medium Grid 1 Accent 4"/>
    <w:basedOn w:val="Tablanormal"/>
    <w:uiPriority w:val="67"/>
    <w:semiHidden/>
    <w:unhideWhenUsed/>
    <w:rsid w:val="00650219"/>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uadrculamedia1-nfasis5">
    <w:name w:val="Medium Grid 1 Accent 5"/>
    <w:basedOn w:val="Tablanormal"/>
    <w:uiPriority w:val="67"/>
    <w:semiHidden/>
    <w:unhideWhenUsed/>
    <w:rsid w:val="00650219"/>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uadrculamedia1-nfasis6">
    <w:name w:val="Medium Grid 1 Accent 6"/>
    <w:basedOn w:val="Tablanormal"/>
    <w:uiPriority w:val="67"/>
    <w:semiHidden/>
    <w:unhideWhenUsed/>
    <w:rsid w:val="00650219"/>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uadrculamedia2">
    <w:name w:val="Medium Grid 2"/>
    <w:basedOn w:val="Tablanormal"/>
    <w:uiPriority w:val="68"/>
    <w:semiHidden/>
    <w:unhideWhenUsed/>
    <w:rsid w:val="00650219"/>
    <w:rPr>
      <w:rFonts w:ascii="Calibri Light" w:eastAsiaTheme="majorEastAsia" w:hAnsi="Calibri Light" w:cs="Calibri Light"/>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semiHidden/>
    <w:unhideWhenUsed/>
    <w:rsid w:val="00650219"/>
    <w:rPr>
      <w:rFonts w:ascii="Calibri Light" w:eastAsiaTheme="majorEastAsia" w:hAnsi="Calibri Light" w:cs="Calibri Light"/>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semiHidden/>
    <w:unhideWhenUsed/>
    <w:rsid w:val="00650219"/>
    <w:rPr>
      <w:rFonts w:ascii="Calibri Light" w:eastAsiaTheme="majorEastAsia" w:hAnsi="Calibri Light" w:cs="Calibri Light"/>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semiHidden/>
    <w:unhideWhenUsed/>
    <w:rsid w:val="00650219"/>
    <w:rPr>
      <w:rFonts w:ascii="Calibri Light" w:eastAsiaTheme="majorEastAsia" w:hAnsi="Calibri Light" w:cs="Calibri Light"/>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semiHidden/>
    <w:unhideWhenUsed/>
    <w:rsid w:val="00650219"/>
    <w:rPr>
      <w:rFonts w:ascii="Calibri Light" w:eastAsiaTheme="majorEastAsia" w:hAnsi="Calibri Light" w:cs="Calibri Light"/>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semiHidden/>
    <w:unhideWhenUsed/>
    <w:rsid w:val="00650219"/>
    <w:rPr>
      <w:rFonts w:ascii="Calibri Light" w:eastAsiaTheme="majorEastAsia" w:hAnsi="Calibri Light" w:cs="Calibri Light"/>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semiHidden/>
    <w:unhideWhenUsed/>
    <w:rsid w:val="00650219"/>
    <w:rPr>
      <w:rFonts w:ascii="Calibri Light" w:eastAsiaTheme="majorEastAsia" w:hAnsi="Calibri Light" w:cs="Calibri Light"/>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semiHidden/>
    <w:unhideWhenUsed/>
    <w:rsid w:val="0065021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semiHidden/>
    <w:unhideWhenUsed/>
    <w:rsid w:val="0065021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Cuadrculamedia3-nfasis2">
    <w:name w:val="Medium Grid 3 Accent 2"/>
    <w:basedOn w:val="Tablanormal"/>
    <w:uiPriority w:val="69"/>
    <w:semiHidden/>
    <w:unhideWhenUsed/>
    <w:rsid w:val="0065021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Cuadrculamedia3-nfasis3">
    <w:name w:val="Medium Grid 3 Accent 3"/>
    <w:basedOn w:val="Tablanormal"/>
    <w:uiPriority w:val="69"/>
    <w:semiHidden/>
    <w:unhideWhenUsed/>
    <w:rsid w:val="0065021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Cuadrculamedia3-nfasis4">
    <w:name w:val="Medium Grid 3 Accent 4"/>
    <w:basedOn w:val="Tablanormal"/>
    <w:uiPriority w:val="69"/>
    <w:semiHidden/>
    <w:unhideWhenUsed/>
    <w:rsid w:val="0065021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Cuadrculamedia3-nfasis5">
    <w:name w:val="Medium Grid 3 Accent 5"/>
    <w:basedOn w:val="Tablanormal"/>
    <w:uiPriority w:val="69"/>
    <w:semiHidden/>
    <w:unhideWhenUsed/>
    <w:rsid w:val="0065021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Cuadrculamedia3-nfasis6">
    <w:name w:val="Medium Grid 3 Accent 6"/>
    <w:basedOn w:val="Tablanormal"/>
    <w:uiPriority w:val="69"/>
    <w:semiHidden/>
    <w:unhideWhenUsed/>
    <w:rsid w:val="0065021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paragraph" w:styleId="Bibliografa">
    <w:name w:val="Bibliography"/>
    <w:basedOn w:val="Normal"/>
    <w:next w:val="Normal"/>
    <w:uiPriority w:val="37"/>
    <w:unhideWhenUsed/>
    <w:rsid w:val="00650219"/>
  </w:style>
  <w:style w:type="character" w:styleId="Hashtag">
    <w:name w:val="Hashtag"/>
    <w:basedOn w:val="Fuentedeprrafopredeter"/>
    <w:uiPriority w:val="99"/>
    <w:semiHidden/>
    <w:unhideWhenUsed/>
    <w:rsid w:val="00650219"/>
    <w:rPr>
      <w:rFonts w:ascii="Calibri" w:hAnsi="Calibri" w:cs="Calibri"/>
      <w:color w:val="2B579A"/>
      <w:shd w:val="clear" w:color="auto" w:fill="E1DFDD"/>
    </w:rPr>
  </w:style>
  <w:style w:type="paragraph" w:styleId="Encabezadodemensaje">
    <w:name w:val="Message Header"/>
    <w:basedOn w:val="Normal"/>
    <w:link w:val="EncabezadodemensajeCar"/>
    <w:uiPriority w:val="99"/>
    <w:semiHidden/>
    <w:unhideWhenUsed/>
    <w:rsid w:val="00650219"/>
    <w:pPr>
      <w:pBdr>
        <w:top w:val="single" w:sz="6" w:space="1" w:color="auto"/>
        <w:left w:val="single" w:sz="6" w:space="1" w:color="auto"/>
        <w:bottom w:val="single" w:sz="6" w:space="1" w:color="auto"/>
        <w:right w:val="single" w:sz="6" w:space="1" w:color="auto"/>
      </w:pBdr>
      <w:shd w:val="pct20" w:color="auto" w:fill="auto"/>
      <w:ind w:left="1080" w:hanging="1080"/>
    </w:pPr>
    <w:rPr>
      <w:rFonts w:ascii="Calibri Light" w:eastAsiaTheme="majorEastAsia" w:hAnsi="Calibri Light" w:cs="Calibri Light"/>
      <w:sz w:val="24"/>
      <w:szCs w:val="24"/>
    </w:rPr>
  </w:style>
  <w:style w:type="character" w:customStyle="1" w:styleId="EncabezadodemensajeCar">
    <w:name w:val="Encabezado de mensaje Car"/>
    <w:basedOn w:val="Fuentedeprrafopredeter"/>
    <w:link w:val="Encabezadodemensaje"/>
    <w:uiPriority w:val="99"/>
    <w:semiHidden/>
    <w:rsid w:val="00650219"/>
    <w:rPr>
      <w:rFonts w:ascii="Calibri Light" w:eastAsiaTheme="majorEastAsia" w:hAnsi="Calibri Light" w:cs="Calibri Light"/>
      <w:sz w:val="24"/>
      <w:szCs w:val="24"/>
      <w:shd w:val="pct20" w:color="auto" w:fill="auto"/>
    </w:rPr>
  </w:style>
  <w:style w:type="table" w:styleId="Tablaelegante">
    <w:name w:val="Table Elegant"/>
    <w:basedOn w:val="Tablanormal"/>
    <w:uiPriority w:val="99"/>
    <w:semiHidden/>
    <w:unhideWhenUsed/>
    <w:rsid w:val="0065021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Lista">
    <w:name w:val="List"/>
    <w:basedOn w:val="Normal"/>
    <w:uiPriority w:val="99"/>
    <w:semiHidden/>
    <w:unhideWhenUsed/>
    <w:rsid w:val="00650219"/>
    <w:pPr>
      <w:ind w:left="360" w:hanging="360"/>
      <w:contextualSpacing/>
    </w:pPr>
  </w:style>
  <w:style w:type="paragraph" w:styleId="Lista2">
    <w:name w:val="List 2"/>
    <w:basedOn w:val="Normal"/>
    <w:uiPriority w:val="99"/>
    <w:semiHidden/>
    <w:unhideWhenUsed/>
    <w:rsid w:val="00650219"/>
    <w:pPr>
      <w:ind w:left="720" w:hanging="360"/>
      <w:contextualSpacing/>
    </w:pPr>
  </w:style>
  <w:style w:type="paragraph" w:styleId="Lista3">
    <w:name w:val="List 3"/>
    <w:basedOn w:val="Normal"/>
    <w:uiPriority w:val="99"/>
    <w:semiHidden/>
    <w:unhideWhenUsed/>
    <w:rsid w:val="00650219"/>
    <w:pPr>
      <w:ind w:left="1080" w:hanging="360"/>
      <w:contextualSpacing/>
    </w:pPr>
  </w:style>
  <w:style w:type="paragraph" w:styleId="Lista4">
    <w:name w:val="List 4"/>
    <w:basedOn w:val="Normal"/>
    <w:uiPriority w:val="99"/>
    <w:semiHidden/>
    <w:unhideWhenUsed/>
    <w:rsid w:val="00650219"/>
    <w:pPr>
      <w:ind w:left="1440" w:hanging="360"/>
      <w:contextualSpacing/>
    </w:pPr>
  </w:style>
  <w:style w:type="paragraph" w:styleId="Lista5">
    <w:name w:val="List 5"/>
    <w:basedOn w:val="Normal"/>
    <w:uiPriority w:val="99"/>
    <w:semiHidden/>
    <w:unhideWhenUsed/>
    <w:rsid w:val="00650219"/>
    <w:pPr>
      <w:ind w:left="1800" w:hanging="360"/>
      <w:contextualSpacing/>
    </w:pPr>
  </w:style>
  <w:style w:type="table" w:styleId="Tablaconlista1">
    <w:name w:val="Table List 1"/>
    <w:basedOn w:val="Tablanormal"/>
    <w:uiPriority w:val="99"/>
    <w:semiHidden/>
    <w:unhideWhenUsed/>
    <w:rsid w:val="0065021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2">
    <w:name w:val="Table List 2"/>
    <w:basedOn w:val="Tablanormal"/>
    <w:uiPriority w:val="99"/>
    <w:semiHidden/>
    <w:unhideWhenUsed/>
    <w:rsid w:val="0065021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3">
    <w:name w:val="Table List 3"/>
    <w:basedOn w:val="Tablanormal"/>
    <w:uiPriority w:val="99"/>
    <w:semiHidden/>
    <w:unhideWhenUsed/>
    <w:rsid w:val="00650219"/>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aconlista4">
    <w:name w:val="Table List 4"/>
    <w:basedOn w:val="Tablanormal"/>
    <w:uiPriority w:val="99"/>
    <w:semiHidden/>
    <w:unhideWhenUsed/>
    <w:rsid w:val="00650219"/>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aconlista5">
    <w:name w:val="Table List 5"/>
    <w:basedOn w:val="Tablanormal"/>
    <w:uiPriority w:val="99"/>
    <w:semiHidden/>
    <w:unhideWhenUsed/>
    <w:rsid w:val="00650219"/>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aconlista6">
    <w:name w:val="Table List 6"/>
    <w:basedOn w:val="Tablanormal"/>
    <w:uiPriority w:val="99"/>
    <w:semiHidden/>
    <w:unhideWhenUsed/>
    <w:rsid w:val="0065021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aconlista7">
    <w:name w:val="Table List 7"/>
    <w:basedOn w:val="Tablanormal"/>
    <w:uiPriority w:val="99"/>
    <w:semiHidden/>
    <w:unhideWhenUsed/>
    <w:rsid w:val="0065021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aconlista8">
    <w:name w:val="Table List 8"/>
    <w:basedOn w:val="Tablanormal"/>
    <w:uiPriority w:val="99"/>
    <w:semiHidden/>
    <w:unhideWhenUsed/>
    <w:rsid w:val="0065021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Continuarlista">
    <w:name w:val="List Continue"/>
    <w:basedOn w:val="Normal"/>
    <w:uiPriority w:val="99"/>
    <w:semiHidden/>
    <w:unhideWhenUsed/>
    <w:rsid w:val="00650219"/>
    <w:pPr>
      <w:spacing w:after="120"/>
      <w:ind w:left="360"/>
      <w:contextualSpacing/>
    </w:pPr>
  </w:style>
  <w:style w:type="paragraph" w:styleId="Continuarlista2">
    <w:name w:val="List Continue 2"/>
    <w:basedOn w:val="Normal"/>
    <w:uiPriority w:val="99"/>
    <w:semiHidden/>
    <w:unhideWhenUsed/>
    <w:rsid w:val="00650219"/>
    <w:pPr>
      <w:spacing w:after="120"/>
      <w:ind w:left="720"/>
      <w:contextualSpacing/>
    </w:pPr>
  </w:style>
  <w:style w:type="paragraph" w:styleId="Continuarlista3">
    <w:name w:val="List Continue 3"/>
    <w:basedOn w:val="Normal"/>
    <w:uiPriority w:val="99"/>
    <w:semiHidden/>
    <w:unhideWhenUsed/>
    <w:rsid w:val="00650219"/>
    <w:pPr>
      <w:spacing w:after="120"/>
      <w:ind w:left="1080"/>
      <w:contextualSpacing/>
    </w:pPr>
  </w:style>
  <w:style w:type="paragraph" w:styleId="Continuarlista4">
    <w:name w:val="List Continue 4"/>
    <w:basedOn w:val="Normal"/>
    <w:uiPriority w:val="99"/>
    <w:semiHidden/>
    <w:unhideWhenUsed/>
    <w:rsid w:val="00650219"/>
    <w:pPr>
      <w:spacing w:after="120"/>
      <w:ind w:left="1440"/>
      <w:contextualSpacing/>
    </w:pPr>
  </w:style>
  <w:style w:type="paragraph" w:styleId="Continuarlista5">
    <w:name w:val="List Continue 5"/>
    <w:basedOn w:val="Normal"/>
    <w:uiPriority w:val="99"/>
    <w:semiHidden/>
    <w:unhideWhenUsed/>
    <w:rsid w:val="00650219"/>
    <w:pPr>
      <w:spacing w:after="120"/>
      <w:ind w:left="1800"/>
      <w:contextualSpacing/>
    </w:pPr>
  </w:style>
  <w:style w:type="paragraph" w:styleId="Prrafodelista">
    <w:name w:val="List Paragraph"/>
    <w:basedOn w:val="Normal"/>
    <w:uiPriority w:val="34"/>
    <w:unhideWhenUsed/>
    <w:qFormat/>
    <w:rsid w:val="00650219"/>
    <w:pPr>
      <w:ind w:left="720"/>
      <w:contextualSpacing/>
    </w:pPr>
  </w:style>
  <w:style w:type="paragraph" w:styleId="Listaconnmeros">
    <w:name w:val="List Number"/>
    <w:basedOn w:val="Normal"/>
    <w:uiPriority w:val="99"/>
    <w:semiHidden/>
    <w:unhideWhenUsed/>
    <w:rsid w:val="00650219"/>
    <w:pPr>
      <w:numPr>
        <w:numId w:val="13"/>
      </w:numPr>
      <w:contextualSpacing/>
    </w:pPr>
  </w:style>
  <w:style w:type="paragraph" w:styleId="Listaconnmeros2">
    <w:name w:val="List Number 2"/>
    <w:basedOn w:val="Normal"/>
    <w:uiPriority w:val="99"/>
    <w:semiHidden/>
    <w:unhideWhenUsed/>
    <w:rsid w:val="00650219"/>
    <w:pPr>
      <w:numPr>
        <w:numId w:val="14"/>
      </w:numPr>
      <w:contextualSpacing/>
    </w:pPr>
  </w:style>
  <w:style w:type="paragraph" w:styleId="Listaconnmeros3">
    <w:name w:val="List Number 3"/>
    <w:basedOn w:val="Normal"/>
    <w:uiPriority w:val="99"/>
    <w:semiHidden/>
    <w:unhideWhenUsed/>
    <w:rsid w:val="00650219"/>
    <w:pPr>
      <w:numPr>
        <w:numId w:val="15"/>
      </w:numPr>
      <w:contextualSpacing/>
    </w:pPr>
  </w:style>
  <w:style w:type="paragraph" w:styleId="Listaconnmeros4">
    <w:name w:val="List Number 4"/>
    <w:basedOn w:val="Normal"/>
    <w:uiPriority w:val="99"/>
    <w:semiHidden/>
    <w:unhideWhenUsed/>
    <w:rsid w:val="00650219"/>
    <w:pPr>
      <w:numPr>
        <w:numId w:val="16"/>
      </w:numPr>
      <w:contextualSpacing/>
    </w:pPr>
  </w:style>
  <w:style w:type="paragraph" w:styleId="Listaconnmeros5">
    <w:name w:val="List Number 5"/>
    <w:basedOn w:val="Normal"/>
    <w:uiPriority w:val="99"/>
    <w:semiHidden/>
    <w:unhideWhenUsed/>
    <w:rsid w:val="00650219"/>
    <w:pPr>
      <w:numPr>
        <w:numId w:val="17"/>
      </w:numPr>
      <w:contextualSpacing/>
    </w:pPr>
  </w:style>
  <w:style w:type="paragraph" w:styleId="Listaconvietas">
    <w:name w:val="List Bullet"/>
    <w:basedOn w:val="Normal"/>
    <w:uiPriority w:val="99"/>
    <w:semiHidden/>
    <w:unhideWhenUsed/>
    <w:rsid w:val="00650219"/>
    <w:pPr>
      <w:numPr>
        <w:numId w:val="8"/>
      </w:numPr>
      <w:contextualSpacing/>
    </w:pPr>
  </w:style>
  <w:style w:type="paragraph" w:styleId="Listaconvietas2">
    <w:name w:val="List Bullet 2"/>
    <w:basedOn w:val="Normal"/>
    <w:uiPriority w:val="99"/>
    <w:semiHidden/>
    <w:unhideWhenUsed/>
    <w:rsid w:val="00650219"/>
    <w:pPr>
      <w:numPr>
        <w:numId w:val="9"/>
      </w:numPr>
      <w:contextualSpacing/>
    </w:pPr>
  </w:style>
  <w:style w:type="paragraph" w:styleId="Listaconvietas3">
    <w:name w:val="List Bullet 3"/>
    <w:basedOn w:val="Normal"/>
    <w:uiPriority w:val="99"/>
    <w:semiHidden/>
    <w:unhideWhenUsed/>
    <w:rsid w:val="00650219"/>
    <w:pPr>
      <w:numPr>
        <w:numId w:val="10"/>
      </w:numPr>
      <w:contextualSpacing/>
    </w:pPr>
  </w:style>
  <w:style w:type="paragraph" w:styleId="Listaconvietas4">
    <w:name w:val="List Bullet 4"/>
    <w:basedOn w:val="Normal"/>
    <w:uiPriority w:val="99"/>
    <w:semiHidden/>
    <w:unhideWhenUsed/>
    <w:rsid w:val="00650219"/>
    <w:pPr>
      <w:numPr>
        <w:numId w:val="11"/>
      </w:numPr>
      <w:contextualSpacing/>
    </w:pPr>
  </w:style>
  <w:style w:type="paragraph" w:styleId="Listaconvietas5">
    <w:name w:val="List Bullet 5"/>
    <w:basedOn w:val="Normal"/>
    <w:uiPriority w:val="99"/>
    <w:semiHidden/>
    <w:unhideWhenUsed/>
    <w:rsid w:val="00650219"/>
    <w:pPr>
      <w:numPr>
        <w:numId w:val="12"/>
      </w:numPr>
      <w:contextualSpacing/>
    </w:pPr>
  </w:style>
  <w:style w:type="table" w:styleId="Tablaclsica1">
    <w:name w:val="Table Classic 1"/>
    <w:basedOn w:val="Tablanormal"/>
    <w:uiPriority w:val="99"/>
    <w:semiHidden/>
    <w:unhideWhenUsed/>
    <w:rsid w:val="0065021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2">
    <w:name w:val="Table Classic 2"/>
    <w:basedOn w:val="Tablanormal"/>
    <w:uiPriority w:val="99"/>
    <w:semiHidden/>
    <w:unhideWhenUsed/>
    <w:rsid w:val="00650219"/>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clsica3">
    <w:name w:val="Table Classic 3"/>
    <w:basedOn w:val="Tablanormal"/>
    <w:uiPriority w:val="99"/>
    <w:semiHidden/>
    <w:unhideWhenUsed/>
    <w:rsid w:val="0065021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aclsica4">
    <w:name w:val="Table Classic 4"/>
    <w:basedOn w:val="Tablanormal"/>
    <w:uiPriority w:val="99"/>
    <w:semiHidden/>
    <w:unhideWhenUsed/>
    <w:rsid w:val="00650219"/>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Tabladeilustraciones">
    <w:name w:val="table of figures"/>
    <w:basedOn w:val="Normal"/>
    <w:next w:val="Normal"/>
    <w:uiPriority w:val="99"/>
    <w:semiHidden/>
    <w:unhideWhenUsed/>
    <w:rsid w:val="00650219"/>
  </w:style>
  <w:style w:type="character" w:styleId="Refdenotaalfinal">
    <w:name w:val="endnote reference"/>
    <w:basedOn w:val="Fuentedeprrafopredeter"/>
    <w:uiPriority w:val="99"/>
    <w:semiHidden/>
    <w:unhideWhenUsed/>
    <w:rsid w:val="00650219"/>
    <w:rPr>
      <w:rFonts w:ascii="Calibri" w:hAnsi="Calibri" w:cs="Calibri"/>
      <w:vertAlign w:val="superscript"/>
    </w:rPr>
  </w:style>
  <w:style w:type="paragraph" w:styleId="Textoconsangra">
    <w:name w:val="table of authorities"/>
    <w:basedOn w:val="Normal"/>
    <w:next w:val="Normal"/>
    <w:uiPriority w:val="99"/>
    <w:semiHidden/>
    <w:unhideWhenUsed/>
    <w:rsid w:val="00650219"/>
    <w:pPr>
      <w:ind w:left="220" w:hanging="220"/>
    </w:pPr>
  </w:style>
  <w:style w:type="paragraph" w:styleId="Encabezadodelista">
    <w:name w:val="toa heading"/>
    <w:basedOn w:val="Normal"/>
    <w:next w:val="Normal"/>
    <w:uiPriority w:val="99"/>
    <w:semiHidden/>
    <w:unhideWhenUsed/>
    <w:rsid w:val="00650219"/>
    <w:pPr>
      <w:spacing w:before="120"/>
    </w:pPr>
    <w:rPr>
      <w:rFonts w:ascii="Calibri Light" w:eastAsiaTheme="majorEastAsia" w:hAnsi="Calibri Light" w:cs="Calibri Light"/>
      <w:b/>
      <w:bCs/>
      <w:sz w:val="24"/>
      <w:szCs w:val="24"/>
    </w:rPr>
  </w:style>
  <w:style w:type="table" w:styleId="Listavistosa">
    <w:name w:val="Colorful List"/>
    <w:basedOn w:val="Tablanormal"/>
    <w:uiPriority w:val="72"/>
    <w:semiHidden/>
    <w:unhideWhenUsed/>
    <w:rsid w:val="00650219"/>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semiHidden/>
    <w:unhideWhenUsed/>
    <w:rsid w:val="00650219"/>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Listavistosa-nfasis2">
    <w:name w:val="Colorful List Accent 2"/>
    <w:basedOn w:val="Tablanormal"/>
    <w:uiPriority w:val="72"/>
    <w:semiHidden/>
    <w:unhideWhenUsed/>
    <w:rsid w:val="00650219"/>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Listavistosa-nfasis3">
    <w:name w:val="Colorful List Accent 3"/>
    <w:basedOn w:val="Tablanormal"/>
    <w:uiPriority w:val="72"/>
    <w:semiHidden/>
    <w:unhideWhenUsed/>
    <w:rsid w:val="00650219"/>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Listavistosa-nfasis4">
    <w:name w:val="Colorful List Accent 4"/>
    <w:basedOn w:val="Tablanormal"/>
    <w:uiPriority w:val="72"/>
    <w:semiHidden/>
    <w:unhideWhenUsed/>
    <w:rsid w:val="00650219"/>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Listavistosa-nfasis5">
    <w:name w:val="Colorful List Accent 5"/>
    <w:basedOn w:val="Tablanormal"/>
    <w:uiPriority w:val="72"/>
    <w:semiHidden/>
    <w:unhideWhenUsed/>
    <w:rsid w:val="00650219"/>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Listavistosa-nfasis6">
    <w:name w:val="Colorful List Accent 6"/>
    <w:basedOn w:val="Tablanormal"/>
    <w:uiPriority w:val="72"/>
    <w:rsid w:val="00650219"/>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Tablavistosa1">
    <w:name w:val="Table Colorful 1"/>
    <w:basedOn w:val="Tablanormal"/>
    <w:uiPriority w:val="99"/>
    <w:semiHidden/>
    <w:unhideWhenUsed/>
    <w:rsid w:val="0065021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avistosa2">
    <w:name w:val="Table Colorful 2"/>
    <w:basedOn w:val="Tablanormal"/>
    <w:uiPriority w:val="99"/>
    <w:semiHidden/>
    <w:unhideWhenUsed/>
    <w:rsid w:val="00650219"/>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avistosa3">
    <w:name w:val="Table Colorful 3"/>
    <w:basedOn w:val="Tablanormal"/>
    <w:uiPriority w:val="99"/>
    <w:semiHidden/>
    <w:unhideWhenUsed/>
    <w:rsid w:val="0065021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Sombreadovistoso">
    <w:name w:val="Colorful Shading"/>
    <w:basedOn w:val="Tablanormal"/>
    <w:uiPriority w:val="71"/>
    <w:semiHidden/>
    <w:unhideWhenUsed/>
    <w:rsid w:val="00650219"/>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semiHidden/>
    <w:unhideWhenUsed/>
    <w:rsid w:val="00650219"/>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semiHidden/>
    <w:unhideWhenUsed/>
    <w:rsid w:val="00650219"/>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semiHidden/>
    <w:unhideWhenUsed/>
    <w:rsid w:val="00650219"/>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Sombreadovistoso-nfasis4">
    <w:name w:val="Colorful Shading Accent 4"/>
    <w:basedOn w:val="Tablanormal"/>
    <w:uiPriority w:val="71"/>
    <w:semiHidden/>
    <w:unhideWhenUsed/>
    <w:rsid w:val="00650219"/>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semiHidden/>
    <w:unhideWhenUsed/>
    <w:rsid w:val="00650219"/>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650219"/>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Cuadrculavistosa">
    <w:name w:val="Colorful Grid"/>
    <w:basedOn w:val="Tablanormal"/>
    <w:uiPriority w:val="73"/>
    <w:semiHidden/>
    <w:unhideWhenUsed/>
    <w:rsid w:val="00650219"/>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semiHidden/>
    <w:unhideWhenUsed/>
    <w:rsid w:val="00650219"/>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uadrculavistosa-nfasis2">
    <w:name w:val="Colorful Grid Accent 2"/>
    <w:basedOn w:val="Tablanormal"/>
    <w:uiPriority w:val="73"/>
    <w:semiHidden/>
    <w:unhideWhenUsed/>
    <w:rsid w:val="00650219"/>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uadrculavistosa-nfasis3">
    <w:name w:val="Colorful Grid Accent 3"/>
    <w:basedOn w:val="Tablanormal"/>
    <w:uiPriority w:val="73"/>
    <w:semiHidden/>
    <w:unhideWhenUsed/>
    <w:rsid w:val="00650219"/>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uadrculavistosa-nfasis4">
    <w:name w:val="Colorful Grid Accent 4"/>
    <w:basedOn w:val="Tablanormal"/>
    <w:uiPriority w:val="73"/>
    <w:semiHidden/>
    <w:unhideWhenUsed/>
    <w:rsid w:val="00650219"/>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uadrculavistosa-nfasis5">
    <w:name w:val="Colorful Grid Accent 5"/>
    <w:basedOn w:val="Tablanormal"/>
    <w:uiPriority w:val="73"/>
    <w:semiHidden/>
    <w:unhideWhenUsed/>
    <w:rsid w:val="00650219"/>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uadrculavistosa-nfasis6">
    <w:name w:val="Colorful Grid Accent 6"/>
    <w:basedOn w:val="Tablanormal"/>
    <w:uiPriority w:val="73"/>
    <w:rsid w:val="00650219"/>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paragraph" w:styleId="Direccinsobre">
    <w:name w:val="envelope address"/>
    <w:basedOn w:val="Normal"/>
    <w:uiPriority w:val="99"/>
    <w:semiHidden/>
    <w:unhideWhenUsed/>
    <w:rsid w:val="00650219"/>
    <w:pPr>
      <w:framePr w:w="7920" w:h="1980" w:hRule="exact" w:hSpace="180" w:wrap="auto" w:hAnchor="page" w:xAlign="center" w:yAlign="bottom"/>
      <w:ind w:left="2880"/>
    </w:pPr>
    <w:rPr>
      <w:rFonts w:ascii="Calibri Light" w:eastAsiaTheme="majorEastAsia" w:hAnsi="Calibri Light" w:cs="Calibri Light"/>
      <w:sz w:val="24"/>
      <w:szCs w:val="24"/>
    </w:rPr>
  </w:style>
  <w:style w:type="numbering" w:styleId="ArtculoSeccin">
    <w:name w:val="Outline List 3"/>
    <w:basedOn w:val="Sinlista"/>
    <w:uiPriority w:val="99"/>
    <w:semiHidden/>
    <w:unhideWhenUsed/>
    <w:rsid w:val="00650219"/>
    <w:pPr>
      <w:numPr>
        <w:numId w:val="26"/>
      </w:numPr>
    </w:pPr>
  </w:style>
  <w:style w:type="table" w:styleId="Tablanormal1">
    <w:name w:val="Plain Table 1"/>
    <w:basedOn w:val="Tablanormal"/>
    <w:uiPriority w:val="41"/>
    <w:rsid w:val="0065021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65021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3">
    <w:name w:val="Plain Table 3"/>
    <w:basedOn w:val="Tablanormal"/>
    <w:uiPriority w:val="43"/>
    <w:rsid w:val="00650219"/>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4">
    <w:name w:val="Plain Table 4"/>
    <w:basedOn w:val="Tablanormal"/>
    <w:uiPriority w:val="44"/>
    <w:rsid w:val="00650219"/>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5"/>
    <w:rsid w:val="0065021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inespaciado">
    <w:name w:val="No Spacing"/>
    <w:uiPriority w:val="1"/>
    <w:qFormat/>
    <w:rsid w:val="00650219"/>
    <w:rPr>
      <w:rFonts w:ascii="Calibri" w:hAnsi="Calibri" w:cs="Calibri"/>
    </w:rPr>
  </w:style>
  <w:style w:type="paragraph" w:styleId="Fecha">
    <w:name w:val="Date"/>
    <w:basedOn w:val="Normal"/>
    <w:next w:val="Normal"/>
    <w:link w:val="FechaCar"/>
    <w:uiPriority w:val="99"/>
    <w:semiHidden/>
    <w:unhideWhenUsed/>
    <w:rsid w:val="00650219"/>
  </w:style>
  <w:style w:type="character" w:customStyle="1" w:styleId="FechaCar">
    <w:name w:val="Fecha Car"/>
    <w:basedOn w:val="Fuentedeprrafopredeter"/>
    <w:link w:val="Fecha"/>
    <w:uiPriority w:val="99"/>
    <w:semiHidden/>
    <w:rsid w:val="00650219"/>
    <w:rPr>
      <w:rFonts w:ascii="Calibri" w:hAnsi="Calibri" w:cs="Calibri"/>
    </w:rPr>
  </w:style>
  <w:style w:type="paragraph" w:styleId="NormalWeb">
    <w:name w:val="Normal (Web)"/>
    <w:basedOn w:val="Normal"/>
    <w:uiPriority w:val="99"/>
    <w:semiHidden/>
    <w:unhideWhenUsed/>
    <w:rsid w:val="00650219"/>
    <w:rPr>
      <w:rFonts w:ascii="Times New Roman" w:hAnsi="Times New Roman" w:cs="Times New Roman"/>
      <w:sz w:val="24"/>
      <w:szCs w:val="24"/>
    </w:rPr>
  </w:style>
  <w:style w:type="character" w:styleId="Hipervnculointeligente">
    <w:name w:val="Smart Hyperlink"/>
    <w:basedOn w:val="Fuentedeprrafopredeter"/>
    <w:uiPriority w:val="99"/>
    <w:semiHidden/>
    <w:unhideWhenUsed/>
    <w:rsid w:val="00650219"/>
    <w:rPr>
      <w:rFonts w:ascii="Calibri" w:hAnsi="Calibri" w:cs="Calibri"/>
      <w:u w:val="dotted"/>
    </w:rPr>
  </w:style>
  <w:style w:type="character" w:styleId="Mencinsinresolver">
    <w:name w:val="Unresolved Mention"/>
    <w:basedOn w:val="Fuentedeprrafopredeter"/>
    <w:uiPriority w:val="99"/>
    <w:semiHidden/>
    <w:unhideWhenUsed/>
    <w:rsid w:val="00650219"/>
    <w:rPr>
      <w:rFonts w:ascii="Calibri" w:hAnsi="Calibri" w:cs="Calibri"/>
      <w:color w:val="605E5C"/>
      <w:shd w:val="clear" w:color="auto" w:fill="E1DFDD"/>
    </w:rPr>
  </w:style>
  <w:style w:type="paragraph" w:styleId="Textoindependiente">
    <w:name w:val="Body Text"/>
    <w:basedOn w:val="Normal"/>
    <w:link w:val="TextoindependienteCar"/>
    <w:uiPriority w:val="99"/>
    <w:semiHidden/>
    <w:unhideWhenUsed/>
    <w:rsid w:val="00650219"/>
    <w:pPr>
      <w:spacing w:after="120"/>
    </w:pPr>
  </w:style>
  <w:style w:type="character" w:customStyle="1" w:styleId="TextoindependienteCar">
    <w:name w:val="Texto independiente Car"/>
    <w:basedOn w:val="Fuentedeprrafopredeter"/>
    <w:link w:val="Textoindependiente"/>
    <w:uiPriority w:val="99"/>
    <w:semiHidden/>
    <w:rsid w:val="00650219"/>
    <w:rPr>
      <w:rFonts w:ascii="Calibri" w:hAnsi="Calibri" w:cs="Calibri"/>
    </w:rPr>
  </w:style>
  <w:style w:type="paragraph" w:styleId="Textoindependiente2">
    <w:name w:val="Body Text 2"/>
    <w:basedOn w:val="Normal"/>
    <w:link w:val="Textoindependiente2Car"/>
    <w:uiPriority w:val="99"/>
    <w:semiHidden/>
    <w:unhideWhenUsed/>
    <w:rsid w:val="00650219"/>
    <w:pPr>
      <w:spacing w:after="120" w:line="480" w:lineRule="auto"/>
    </w:pPr>
  </w:style>
  <w:style w:type="character" w:customStyle="1" w:styleId="Textoindependiente2Car">
    <w:name w:val="Texto independiente 2 Car"/>
    <w:basedOn w:val="Fuentedeprrafopredeter"/>
    <w:link w:val="Textoindependiente2"/>
    <w:uiPriority w:val="99"/>
    <w:semiHidden/>
    <w:rsid w:val="00650219"/>
    <w:rPr>
      <w:rFonts w:ascii="Calibri" w:hAnsi="Calibri" w:cs="Calibri"/>
    </w:rPr>
  </w:style>
  <w:style w:type="paragraph" w:styleId="Sangradetextonormal">
    <w:name w:val="Body Text Indent"/>
    <w:basedOn w:val="Normal"/>
    <w:link w:val="SangradetextonormalCar"/>
    <w:uiPriority w:val="99"/>
    <w:semiHidden/>
    <w:unhideWhenUsed/>
    <w:rsid w:val="00650219"/>
    <w:pPr>
      <w:spacing w:after="120"/>
      <w:ind w:left="360"/>
    </w:pPr>
  </w:style>
  <w:style w:type="character" w:customStyle="1" w:styleId="SangradetextonormalCar">
    <w:name w:val="Sangría de texto normal Car"/>
    <w:basedOn w:val="Fuentedeprrafopredeter"/>
    <w:link w:val="Sangradetextonormal"/>
    <w:uiPriority w:val="99"/>
    <w:semiHidden/>
    <w:rsid w:val="00650219"/>
    <w:rPr>
      <w:rFonts w:ascii="Calibri" w:hAnsi="Calibri" w:cs="Calibri"/>
    </w:rPr>
  </w:style>
  <w:style w:type="paragraph" w:styleId="Sangra2detindependiente">
    <w:name w:val="Body Text Indent 2"/>
    <w:basedOn w:val="Normal"/>
    <w:link w:val="Sangra2detindependienteCar"/>
    <w:uiPriority w:val="99"/>
    <w:semiHidden/>
    <w:unhideWhenUsed/>
    <w:rsid w:val="00650219"/>
    <w:pPr>
      <w:spacing w:after="120" w:line="480" w:lineRule="auto"/>
      <w:ind w:left="360"/>
    </w:pPr>
  </w:style>
  <w:style w:type="character" w:customStyle="1" w:styleId="Sangra2detindependienteCar">
    <w:name w:val="Sangría 2 de t. independiente Car"/>
    <w:basedOn w:val="Fuentedeprrafopredeter"/>
    <w:link w:val="Sangra2detindependiente"/>
    <w:uiPriority w:val="99"/>
    <w:semiHidden/>
    <w:rsid w:val="00650219"/>
    <w:rPr>
      <w:rFonts w:ascii="Calibri" w:hAnsi="Calibri" w:cs="Calibri"/>
    </w:rPr>
  </w:style>
  <w:style w:type="paragraph" w:styleId="Textoindependienteprimerasangra">
    <w:name w:val="Body Text First Indent"/>
    <w:basedOn w:val="Textoindependiente"/>
    <w:link w:val="TextoindependienteprimerasangraCar"/>
    <w:uiPriority w:val="99"/>
    <w:semiHidden/>
    <w:unhideWhenUsed/>
    <w:rsid w:val="00650219"/>
    <w:pPr>
      <w:spacing w:after="0"/>
      <w:ind w:firstLine="360"/>
    </w:pPr>
  </w:style>
  <w:style w:type="character" w:customStyle="1" w:styleId="TextoindependienteprimerasangraCar">
    <w:name w:val="Texto independiente primera sangría Car"/>
    <w:basedOn w:val="TextoindependienteCar"/>
    <w:link w:val="Textoindependienteprimerasangra"/>
    <w:uiPriority w:val="99"/>
    <w:semiHidden/>
    <w:rsid w:val="00650219"/>
    <w:rPr>
      <w:rFonts w:ascii="Calibri" w:hAnsi="Calibri" w:cs="Calibri"/>
    </w:rPr>
  </w:style>
  <w:style w:type="paragraph" w:styleId="Textoindependienteprimerasangra2">
    <w:name w:val="Body Text First Indent 2"/>
    <w:basedOn w:val="Sangradetextonormal"/>
    <w:link w:val="Textoindependienteprimerasangra2Car"/>
    <w:uiPriority w:val="99"/>
    <w:semiHidden/>
    <w:unhideWhenUsed/>
    <w:rsid w:val="00650219"/>
    <w:pPr>
      <w:spacing w:after="0"/>
      <w:ind w:firstLine="360"/>
    </w:pPr>
  </w:style>
  <w:style w:type="character" w:customStyle="1" w:styleId="Textoindependienteprimerasangra2Car">
    <w:name w:val="Texto independiente primera sangría 2 Car"/>
    <w:basedOn w:val="SangradetextonormalCar"/>
    <w:link w:val="Textoindependienteprimerasangra2"/>
    <w:uiPriority w:val="99"/>
    <w:semiHidden/>
    <w:rsid w:val="00650219"/>
    <w:rPr>
      <w:rFonts w:ascii="Calibri" w:hAnsi="Calibri" w:cs="Calibri"/>
    </w:rPr>
  </w:style>
  <w:style w:type="paragraph" w:styleId="Sangranormal">
    <w:name w:val="Normal Indent"/>
    <w:basedOn w:val="Normal"/>
    <w:uiPriority w:val="99"/>
    <w:semiHidden/>
    <w:unhideWhenUsed/>
    <w:rsid w:val="00650219"/>
    <w:pPr>
      <w:ind w:left="720"/>
    </w:pPr>
  </w:style>
  <w:style w:type="paragraph" w:styleId="Encabezadodenota">
    <w:name w:val="Note Heading"/>
    <w:basedOn w:val="Normal"/>
    <w:next w:val="Normal"/>
    <w:link w:val="EncabezadodenotaCar"/>
    <w:uiPriority w:val="99"/>
    <w:semiHidden/>
    <w:unhideWhenUsed/>
    <w:rsid w:val="00650219"/>
  </w:style>
  <w:style w:type="character" w:customStyle="1" w:styleId="EncabezadodenotaCar">
    <w:name w:val="Encabezado de nota Car"/>
    <w:basedOn w:val="Fuentedeprrafopredeter"/>
    <w:link w:val="Encabezadodenota"/>
    <w:uiPriority w:val="99"/>
    <w:semiHidden/>
    <w:rsid w:val="00650219"/>
    <w:rPr>
      <w:rFonts w:ascii="Calibri" w:hAnsi="Calibri" w:cs="Calibri"/>
    </w:rPr>
  </w:style>
  <w:style w:type="table" w:styleId="Tablamoderna">
    <w:name w:val="Table Contemporary"/>
    <w:basedOn w:val="Tablanormal"/>
    <w:uiPriority w:val="99"/>
    <w:semiHidden/>
    <w:unhideWhenUsed/>
    <w:rsid w:val="0065021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Listaclara">
    <w:name w:val="Light List"/>
    <w:basedOn w:val="Tablanormal"/>
    <w:uiPriority w:val="61"/>
    <w:semiHidden/>
    <w:unhideWhenUsed/>
    <w:rsid w:val="00650219"/>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semiHidden/>
    <w:unhideWhenUsed/>
    <w:rsid w:val="00650219"/>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staclara-nfasis2">
    <w:name w:val="Light List Accent 2"/>
    <w:basedOn w:val="Tablanormal"/>
    <w:uiPriority w:val="61"/>
    <w:semiHidden/>
    <w:unhideWhenUsed/>
    <w:rsid w:val="00650219"/>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staclara-nfasis3">
    <w:name w:val="Light List Accent 3"/>
    <w:basedOn w:val="Tablanormal"/>
    <w:uiPriority w:val="61"/>
    <w:semiHidden/>
    <w:unhideWhenUsed/>
    <w:rsid w:val="00650219"/>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staclara-nfasis4">
    <w:name w:val="Light List Accent 4"/>
    <w:basedOn w:val="Tablanormal"/>
    <w:uiPriority w:val="61"/>
    <w:semiHidden/>
    <w:unhideWhenUsed/>
    <w:rsid w:val="00650219"/>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staclara-nfasis5">
    <w:name w:val="Light List Accent 5"/>
    <w:basedOn w:val="Tablanormal"/>
    <w:uiPriority w:val="61"/>
    <w:semiHidden/>
    <w:unhideWhenUsed/>
    <w:rsid w:val="00650219"/>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staclara-nfasis6">
    <w:name w:val="Light List Accent 6"/>
    <w:basedOn w:val="Tablanormal"/>
    <w:uiPriority w:val="61"/>
    <w:semiHidden/>
    <w:unhideWhenUsed/>
    <w:rsid w:val="00650219"/>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Sombreadoclaro">
    <w:name w:val="Light Shading"/>
    <w:basedOn w:val="Tablanormal"/>
    <w:uiPriority w:val="60"/>
    <w:semiHidden/>
    <w:unhideWhenUsed/>
    <w:rsid w:val="00650219"/>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semiHidden/>
    <w:unhideWhenUsed/>
    <w:rsid w:val="00650219"/>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Sombreadoclaro-nfasis2">
    <w:name w:val="Light Shading Accent 2"/>
    <w:basedOn w:val="Tablanormal"/>
    <w:uiPriority w:val="60"/>
    <w:semiHidden/>
    <w:unhideWhenUsed/>
    <w:rsid w:val="00650219"/>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Sombreadoclaro-nfasis3">
    <w:name w:val="Light Shading Accent 3"/>
    <w:basedOn w:val="Tablanormal"/>
    <w:uiPriority w:val="60"/>
    <w:semiHidden/>
    <w:unhideWhenUsed/>
    <w:rsid w:val="00650219"/>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Sombreadoclaro-nfasis4">
    <w:name w:val="Light Shading Accent 4"/>
    <w:basedOn w:val="Tablanormal"/>
    <w:uiPriority w:val="60"/>
    <w:semiHidden/>
    <w:unhideWhenUsed/>
    <w:rsid w:val="00650219"/>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Sombreadoclaro-nfasis5">
    <w:name w:val="Light Shading Accent 5"/>
    <w:basedOn w:val="Tablanormal"/>
    <w:uiPriority w:val="60"/>
    <w:semiHidden/>
    <w:unhideWhenUsed/>
    <w:rsid w:val="00650219"/>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Sombreadoclaro-nfasis6">
    <w:name w:val="Light Shading Accent 6"/>
    <w:basedOn w:val="Tablanormal"/>
    <w:uiPriority w:val="60"/>
    <w:semiHidden/>
    <w:unhideWhenUsed/>
    <w:rsid w:val="00650219"/>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Cuadrculaclara">
    <w:name w:val="Light Grid"/>
    <w:basedOn w:val="Tablanormal"/>
    <w:uiPriority w:val="62"/>
    <w:semiHidden/>
    <w:unhideWhenUsed/>
    <w:rsid w:val="00650219"/>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650219"/>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Cuadrculaclara-nfasis2">
    <w:name w:val="Light Grid Accent 2"/>
    <w:basedOn w:val="Tablanormal"/>
    <w:uiPriority w:val="62"/>
    <w:semiHidden/>
    <w:unhideWhenUsed/>
    <w:rsid w:val="00650219"/>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Cuadrculaclara-nfasis3">
    <w:name w:val="Light Grid Accent 3"/>
    <w:basedOn w:val="Tablanormal"/>
    <w:uiPriority w:val="62"/>
    <w:semiHidden/>
    <w:unhideWhenUsed/>
    <w:rsid w:val="00650219"/>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Cuadrculaclara-nfasis4">
    <w:name w:val="Light Grid Accent 4"/>
    <w:basedOn w:val="Tablanormal"/>
    <w:uiPriority w:val="62"/>
    <w:semiHidden/>
    <w:unhideWhenUsed/>
    <w:rsid w:val="00650219"/>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Cuadrculaclara-nfasis5">
    <w:name w:val="Light Grid Accent 5"/>
    <w:basedOn w:val="Tablanormal"/>
    <w:uiPriority w:val="62"/>
    <w:semiHidden/>
    <w:unhideWhenUsed/>
    <w:rsid w:val="00650219"/>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Cuadrculaclara-nfasis6">
    <w:name w:val="Light Grid Accent 6"/>
    <w:basedOn w:val="Tablanormal"/>
    <w:uiPriority w:val="62"/>
    <w:semiHidden/>
    <w:unhideWhenUsed/>
    <w:rsid w:val="00650219"/>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staoscura">
    <w:name w:val="Dark List"/>
    <w:basedOn w:val="Tablanormal"/>
    <w:uiPriority w:val="70"/>
    <w:semiHidden/>
    <w:unhideWhenUsed/>
    <w:rsid w:val="00650219"/>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semiHidden/>
    <w:unhideWhenUsed/>
    <w:rsid w:val="00650219"/>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Listaoscura-nfasis2">
    <w:name w:val="Dark List Accent 2"/>
    <w:basedOn w:val="Tablanormal"/>
    <w:uiPriority w:val="70"/>
    <w:semiHidden/>
    <w:unhideWhenUsed/>
    <w:rsid w:val="00650219"/>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Listaoscura-nfasis3">
    <w:name w:val="Dark List Accent 3"/>
    <w:basedOn w:val="Tablanormal"/>
    <w:uiPriority w:val="70"/>
    <w:semiHidden/>
    <w:unhideWhenUsed/>
    <w:rsid w:val="00650219"/>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Listaoscura-nfasis4">
    <w:name w:val="Dark List Accent 4"/>
    <w:basedOn w:val="Tablanormal"/>
    <w:uiPriority w:val="70"/>
    <w:semiHidden/>
    <w:unhideWhenUsed/>
    <w:rsid w:val="00650219"/>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Listaoscura-nfasis5">
    <w:name w:val="Dark List Accent 5"/>
    <w:basedOn w:val="Tablanormal"/>
    <w:uiPriority w:val="70"/>
    <w:semiHidden/>
    <w:unhideWhenUsed/>
    <w:rsid w:val="00650219"/>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Listaoscura-nfasis6">
    <w:name w:val="Dark List Accent 6"/>
    <w:basedOn w:val="Tablanormal"/>
    <w:uiPriority w:val="70"/>
    <w:rsid w:val="00650219"/>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styleId="Tabladelista1clara">
    <w:name w:val="List Table 1 Light"/>
    <w:basedOn w:val="Tablanormal"/>
    <w:uiPriority w:val="46"/>
    <w:rsid w:val="00650219"/>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1clara-nfasis1">
    <w:name w:val="List Table 1 Light Accent 1"/>
    <w:basedOn w:val="Tablanormal"/>
    <w:uiPriority w:val="46"/>
    <w:rsid w:val="00650219"/>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lista1clara-nfasis2">
    <w:name w:val="List Table 1 Light Accent 2"/>
    <w:basedOn w:val="Tablanormal"/>
    <w:uiPriority w:val="46"/>
    <w:rsid w:val="00650219"/>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lista1clara-nfasis3">
    <w:name w:val="List Table 1 Light Accent 3"/>
    <w:basedOn w:val="Tablanormal"/>
    <w:uiPriority w:val="46"/>
    <w:rsid w:val="00650219"/>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1clara-nfasis4">
    <w:name w:val="List Table 1 Light Accent 4"/>
    <w:basedOn w:val="Tablanormal"/>
    <w:uiPriority w:val="46"/>
    <w:rsid w:val="00650219"/>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1clara-nfasis5">
    <w:name w:val="List Table 1 Light Accent 5"/>
    <w:basedOn w:val="Tablanormal"/>
    <w:uiPriority w:val="46"/>
    <w:rsid w:val="00650219"/>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lista1clara-nfasis6">
    <w:name w:val="List Table 1 Light Accent 6"/>
    <w:basedOn w:val="Tablanormal"/>
    <w:uiPriority w:val="46"/>
    <w:rsid w:val="00650219"/>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2">
    <w:name w:val="List Table 2"/>
    <w:basedOn w:val="Tablanormal"/>
    <w:uiPriority w:val="47"/>
    <w:rsid w:val="00650219"/>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2-nfasis1">
    <w:name w:val="List Table 2 Accent 1"/>
    <w:basedOn w:val="Tablanormal"/>
    <w:uiPriority w:val="47"/>
    <w:rsid w:val="00650219"/>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lista2-nfasis2">
    <w:name w:val="List Table 2 Accent 2"/>
    <w:basedOn w:val="Tablanormal"/>
    <w:uiPriority w:val="47"/>
    <w:rsid w:val="00650219"/>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lista2-nfasis3">
    <w:name w:val="List Table 2 Accent 3"/>
    <w:basedOn w:val="Tablanormal"/>
    <w:uiPriority w:val="47"/>
    <w:rsid w:val="00650219"/>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2-nfasis4">
    <w:name w:val="List Table 2 Accent 4"/>
    <w:basedOn w:val="Tablanormal"/>
    <w:uiPriority w:val="47"/>
    <w:rsid w:val="00650219"/>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2-nfasis5">
    <w:name w:val="List Table 2 Accent 5"/>
    <w:basedOn w:val="Tablanormal"/>
    <w:uiPriority w:val="47"/>
    <w:rsid w:val="00650219"/>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lista2-nfasis6">
    <w:name w:val="List Table 2 Accent 6"/>
    <w:basedOn w:val="Tablanormal"/>
    <w:uiPriority w:val="47"/>
    <w:rsid w:val="00650219"/>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3">
    <w:name w:val="List Table 3"/>
    <w:basedOn w:val="Tablanormal"/>
    <w:uiPriority w:val="48"/>
    <w:rsid w:val="0065021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adelista3-nfasis1">
    <w:name w:val="List Table 3 Accent 1"/>
    <w:basedOn w:val="Tablanormal"/>
    <w:uiPriority w:val="48"/>
    <w:rsid w:val="00650219"/>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Tabladelista3-nfasis2">
    <w:name w:val="List Table 3 Accent 2"/>
    <w:basedOn w:val="Tablanormal"/>
    <w:uiPriority w:val="48"/>
    <w:rsid w:val="00650219"/>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Tabladelista3-nfasis3">
    <w:name w:val="List Table 3 Accent 3"/>
    <w:basedOn w:val="Tablanormal"/>
    <w:uiPriority w:val="48"/>
    <w:rsid w:val="00650219"/>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ladelista3-nfasis4">
    <w:name w:val="List Table 3 Accent 4"/>
    <w:basedOn w:val="Tablanormal"/>
    <w:uiPriority w:val="48"/>
    <w:rsid w:val="00650219"/>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Tabladelista3-nfasis5">
    <w:name w:val="List Table 3 Accent 5"/>
    <w:basedOn w:val="Tablanormal"/>
    <w:uiPriority w:val="48"/>
    <w:rsid w:val="00650219"/>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Tabladelista3-nfasis6">
    <w:name w:val="List Table 3 Accent 6"/>
    <w:basedOn w:val="Tablanormal"/>
    <w:uiPriority w:val="48"/>
    <w:rsid w:val="00650219"/>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Tabladelista4">
    <w:name w:val="List Table 4"/>
    <w:basedOn w:val="Tablanormal"/>
    <w:uiPriority w:val="49"/>
    <w:rsid w:val="0065021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4-nfasis1">
    <w:name w:val="List Table 4 Accent 1"/>
    <w:basedOn w:val="Tablanormal"/>
    <w:uiPriority w:val="49"/>
    <w:rsid w:val="00650219"/>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lista4-nfasis2">
    <w:name w:val="List Table 4 Accent 2"/>
    <w:basedOn w:val="Tablanormal"/>
    <w:uiPriority w:val="49"/>
    <w:rsid w:val="00650219"/>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lista4-nfasis3">
    <w:name w:val="List Table 4 Accent 3"/>
    <w:basedOn w:val="Tablanormal"/>
    <w:uiPriority w:val="49"/>
    <w:rsid w:val="00650219"/>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4-nfasis4">
    <w:name w:val="List Table 4 Accent 4"/>
    <w:basedOn w:val="Tablanormal"/>
    <w:uiPriority w:val="49"/>
    <w:rsid w:val="00650219"/>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4-nfasis5">
    <w:name w:val="List Table 4 Accent 5"/>
    <w:basedOn w:val="Tablanormal"/>
    <w:uiPriority w:val="49"/>
    <w:rsid w:val="00650219"/>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lista4-nfasis6">
    <w:name w:val="List Table 4 Accent 6"/>
    <w:basedOn w:val="Tablanormal"/>
    <w:uiPriority w:val="49"/>
    <w:rsid w:val="00650219"/>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5oscura">
    <w:name w:val="List Table 5 Dark"/>
    <w:basedOn w:val="Tablanormal"/>
    <w:uiPriority w:val="50"/>
    <w:rsid w:val="00650219"/>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1">
    <w:name w:val="List Table 5 Dark Accent 1"/>
    <w:basedOn w:val="Tablanormal"/>
    <w:uiPriority w:val="50"/>
    <w:rsid w:val="00650219"/>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2">
    <w:name w:val="List Table 5 Dark Accent 2"/>
    <w:basedOn w:val="Tablanormal"/>
    <w:uiPriority w:val="50"/>
    <w:rsid w:val="00650219"/>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3">
    <w:name w:val="List Table 5 Dark Accent 3"/>
    <w:basedOn w:val="Tablanormal"/>
    <w:uiPriority w:val="50"/>
    <w:rsid w:val="00650219"/>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4">
    <w:name w:val="List Table 5 Dark Accent 4"/>
    <w:basedOn w:val="Tablanormal"/>
    <w:uiPriority w:val="50"/>
    <w:rsid w:val="00650219"/>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5">
    <w:name w:val="List Table 5 Dark Accent 5"/>
    <w:basedOn w:val="Tablanormal"/>
    <w:uiPriority w:val="50"/>
    <w:rsid w:val="00650219"/>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6">
    <w:name w:val="List Table 5 Dark Accent 6"/>
    <w:basedOn w:val="Tablanormal"/>
    <w:uiPriority w:val="50"/>
    <w:rsid w:val="00650219"/>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6concolores">
    <w:name w:val="List Table 6 Colorful"/>
    <w:basedOn w:val="Tablanormal"/>
    <w:uiPriority w:val="51"/>
    <w:rsid w:val="00650219"/>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6concolores-nfasis1">
    <w:name w:val="List Table 6 Colorful Accent 1"/>
    <w:basedOn w:val="Tablanormal"/>
    <w:uiPriority w:val="51"/>
    <w:rsid w:val="00650219"/>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lista6concolores-nfasis2">
    <w:name w:val="List Table 6 Colorful Accent 2"/>
    <w:basedOn w:val="Tablanormal"/>
    <w:uiPriority w:val="51"/>
    <w:rsid w:val="00650219"/>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lista6concolores-nfasis3">
    <w:name w:val="List Table 6 Colorful Accent 3"/>
    <w:basedOn w:val="Tablanormal"/>
    <w:uiPriority w:val="51"/>
    <w:rsid w:val="00650219"/>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6concolores-nfasis4">
    <w:name w:val="List Table 6 Colorful Accent 4"/>
    <w:basedOn w:val="Tablanormal"/>
    <w:uiPriority w:val="51"/>
    <w:rsid w:val="00650219"/>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6concolores-nfasis5">
    <w:name w:val="List Table 6 Colorful Accent 5"/>
    <w:basedOn w:val="Tablanormal"/>
    <w:uiPriority w:val="51"/>
    <w:rsid w:val="00650219"/>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lista6concolores-nfasis6">
    <w:name w:val="List Table 6 Colorful Accent 6"/>
    <w:basedOn w:val="Tablanormal"/>
    <w:uiPriority w:val="51"/>
    <w:rsid w:val="00650219"/>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7concolores">
    <w:name w:val="List Table 7 Colorful"/>
    <w:basedOn w:val="Tablanormal"/>
    <w:uiPriority w:val="52"/>
    <w:rsid w:val="00650219"/>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1">
    <w:name w:val="List Table 7 Colorful Accent 1"/>
    <w:basedOn w:val="Tablanormal"/>
    <w:uiPriority w:val="52"/>
    <w:rsid w:val="00650219"/>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2">
    <w:name w:val="List Table 7 Colorful Accent 2"/>
    <w:basedOn w:val="Tablanormal"/>
    <w:uiPriority w:val="52"/>
    <w:rsid w:val="00650219"/>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3">
    <w:name w:val="List Table 7 Colorful Accent 3"/>
    <w:basedOn w:val="Tablanormal"/>
    <w:uiPriority w:val="52"/>
    <w:rsid w:val="00650219"/>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4">
    <w:name w:val="List Table 7 Colorful Accent 4"/>
    <w:basedOn w:val="Tablanormal"/>
    <w:uiPriority w:val="52"/>
    <w:rsid w:val="00650219"/>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5">
    <w:name w:val="List Table 7 Colorful Accent 5"/>
    <w:basedOn w:val="Tablanormal"/>
    <w:uiPriority w:val="52"/>
    <w:rsid w:val="00650219"/>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6">
    <w:name w:val="List Table 7 Colorful Accent 6"/>
    <w:basedOn w:val="Tablanormal"/>
    <w:uiPriority w:val="52"/>
    <w:rsid w:val="00650219"/>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Firmadecorreo">
    <w:name w:val="E-mail Signature"/>
    <w:basedOn w:val="Normal"/>
    <w:link w:val="FirmadecorreoCar"/>
    <w:uiPriority w:val="99"/>
    <w:semiHidden/>
    <w:unhideWhenUsed/>
    <w:rsid w:val="00650219"/>
  </w:style>
  <w:style w:type="character" w:customStyle="1" w:styleId="FirmadecorreoCar">
    <w:name w:val="Firma de correo Car"/>
    <w:basedOn w:val="Fuentedeprrafopredeter"/>
    <w:link w:val="Firmadecorreo"/>
    <w:uiPriority w:val="99"/>
    <w:semiHidden/>
    <w:rsid w:val="00650219"/>
    <w:rPr>
      <w:rFonts w:ascii="Calibri" w:hAnsi="Calibri" w:cs="Calibri"/>
    </w:rPr>
  </w:style>
  <w:style w:type="paragraph" w:styleId="Saludo">
    <w:name w:val="Salutation"/>
    <w:basedOn w:val="Normal"/>
    <w:next w:val="Normal"/>
    <w:link w:val="SaludoCar"/>
    <w:uiPriority w:val="99"/>
    <w:semiHidden/>
    <w:unhideWhenUsed/>
    <w:rsid w:val="00650219"/>
  </w:style>
  <w:style w:type="character" w:customStyle="1" w:styleId="SaludoCar">
    <w:name w:val="Saludo Car"/>
    <w:basedOn w:val="Fuentedeprrafopredeter"/>
    <w:link w:val="Saludo"/>
    <w:uiPriority w:val="99"/>
    <w:semiHidden/>
    <w:rsid w:val="00650219"/>
    <w:rPr>
      <w:rFonts w:ascii="Calibri" w:hAnsi="Calibri" w:cs="Calibri"/>
    </w:rPr>
  </w:style>
  <w:style w:type="table" w:styleId="Tablaconcolumnas1">
    <w:name w:val="Table Columns 1"/>
    <w:basedOn w:val="Tablanormal"/>
    <w:uiPriority w:val="99"/>
    <w:semiHidden/>
    <w:unhideWhenUsed/>
    <w:rsid w:val="0065021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2">
    <w:name w:val="Table Columns 2"/>
    <w:basedOn w:val="Tablanormal"/>
    <w:uiPriority w:val="99"/>
    <w:semiHidden/>
    <w:unhideWhenUsed/>
    <w:rsid w:val="00650219"/>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3">
    <w:name w:val="Table Columns 3"/>
    <w:basedOn w:val="Tablanormal"/>
    <w:uiPriority w:val="99"/>
    <w:semiHidden/>
    <w:unhideWhenUsed/>
    <w:rsid w:val="0065021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aconcolumnas4">
    <w:name w:val="Table Columns 4"/>
    <w:basedOn w:val="Tablanormal"/>
    <w:uiPriority w:val="99"/>
    <w:semiHidden/>
    <w:unhideWhenUsed/>
    <w:rsid w:val="00650219"/>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aconcolumnas5">
    <w:name w:val="Table Columns 5"/>
    <w:basedOn w:val="Tablanormal"/>
    <w:uiPriority w:val="99"/>
    <w:semiHidden/>
    <w:unhideWhenUsed/>
    <w:rsid w:val="0065021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Firma">
    <w:name w:val="Signature"/>
    <w:basedOn w:val="Normal"/>
    <w:link w:val="FirmaCar"/>
    <w:uiPriority w:val="99"/>
    <w:semiHidden/>
    <w:unhideWhenUsed/>
    <w:rsid w:val="00650219"/>
    <w:pPr>
      <w:ind w:left="4320"/>
    </w:pPr>
  </w:style>
  <w:style w:type="character" w:customStyle="1" w:styleId="FirmaCar">
    <w:name w:val="Firma Car"/>
    <w:basedOn w:val="Fuentedeprrafopredeter"/>
    <w:link w:val="Firma"/>
    <w:uiPriority w:val="99"/>
    <w:semiHidden/>
    <w:rsid w:val="00650219"/>
    <w:rPr>
      <w:rFonts w:ascii="Calibri" w:hAnsi="Calibri" w:cs="Calibri"/>
    </w:rPr>
  </w:style>
  <w:style w:type="table" w:styleId="Tablabsica1">
    <w:name w:val="Table Simple 1"/>
    <w:basedOn w:val="Tablanormal"/>
    <w:uiPriority w:val="99"/>
    <w:semiHidden/>
    <w:unhideWhenUsed/>
    <w:rsid w:val="00650219"/>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absica2">
    <w:name w:val="Table Simple 2"/>
    <w:basedOn w:val="Tablanormal"/>
    <w:uiPriority w:val="99"/>
    <w:semiHidden/>
    <w:unhideWhenUsed/>
    <w:rsid w:val="0065021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absica3">
    <w:name w:val="Table Simple 3"/>
    <w:basedOn w:val="Tablanormal"/>
    <w:uiPriority w:val="99"/>
    <w:semiHidden/>
    <w:unhideWhenUsed/>
    <w:rsid w:val="00650219"/>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asutil1">
    <w:name w:val="Table Subtle 1"/>
    <w:basedOn w:val="Tablanormal"/>
    <w:uiPriority w:val="99"/>
    <w:semiHidden/>
    <w:unhideWhenUsed/>
    <w:rsid w:val="0065021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sutil2">
    <w:name w:val="Table Subtle 2"/>
    <w:basedOn w:val="Tablanormal"/>
    <w:uiPriority w:val="99"/>
    <w:rsid w:val="0065021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dice1">
    <w:name w:val="index 1"/>
    <w:basedOn w:val="Normal"/>
    <w:next w:val="Normal"/>
    <w:autoRedefine/>
    <w:uiPriority w:val="99"/>
    <w:semiHidden/>
    <w:unhideWhenUsed/>
    <w:rsid w:val="00650219"/>
    <w:pPr>
      <w:ind w:left="220" w:hanging="220"/>
    </w:pPr>
  </w:style>
  <w:style w:type="paragraph" w:styleId="ndice2">
    <w:name w:val="index 2"/>
    <w:basedOn w:val="Normal"/>
    <w:next w:val="Normal"/>
    <w:autoRedefine/>
    <w:uiPriority w:val="99"/>
    <w:semiHidden/>
    <w:unhideWhenUsed/>
    <w:rsid w:val="00650219"/>
    <w:pPr>
      <w:ind w:left="440" w:hanging="220"/>
    </w:pPr>
  </w:style>
  <w:style w:type="paragraph" w:styleId="ndice3">
    <w:name w:val="index 3"/>
    <w:basedOn w:val="Normal"/>
    <w:next w:val="Normal"/>
    <w:autoRedefine/>
    <w:uiPriority w:val="99"/>
    <w:semiHidden/>
    <w:unhideWhenUsed/>
    <w:rsid w:val="00650219"/>
    <w:pPr>
      <w:ind w:left="660" w:hanging="220"/>
    </w:pPr>
  </w:style>
  <w:style w:type="paragraph" w:styleId="ndice4">
    <w:name w:val="index 4"/>
    <w:basedOn w:val="Normal"/>
    <w:next w:val="Normal"/>
    <w:autoRedefine/>
    <w:uiPriority w:val="99"/>
    <w:semiHidden/>
    <w:unhideWhenUsed/>
    <w:rsid w:val="00650219"/>
    <w:pPr>
      <w:ind w:left="880" w:hanging="220"/>
    </w:pPr>
  </w:style>
  <w:style w:type="paragraph" w:styleId="ndice5">
    <w:name w:val="index 5"/>
    <w:basedOn w:val="Normal"/>
    <w:next w:val="Normal"/>
    <w:autoRedefine/>
    <w:uiPriority w:val="99"/>
    <w:semiHidden/>
    <w:unhideWhenUsed/>
    <w:rsid w:val="00650219"/>
    <w:pPr>
      <w:ind w:left="1100" w:hanging="220"/>
    </w:pPr>
  </w:style>
  <w:style w:type="paragraph" w:styleId="ndice6">
    <w:name w:val="index 6"/>
    <w:basedOn w:val="Normal"/>
    <w:next w:val="Normal"/>
    <w:autoRedefine/>
    <w:uiPriority w:val="99"/>
    <w:semiHidden/>
    <w:unhideWhenUsed/>
    <w:rsid w:val="00650219"/>
    <w:pPr>
      <w:ind w:left="1320" w:hanging="220"/>
    </w:pPr>
  </w:style>
  <w:style w:type="paragraph" w:styleId="ndice7">
    <w:name w:val="index 7"/>
    <w:basedOn w:val="Normal"/>
    <w:next w:val="Normal"/>
    <w:autoRedefine/>
    <w:uiPriority w:val="99"/>
    <w:semiHidden/>
    <w:unhideWhenUsed/>
    <w:rsid w:val="00650219"/>
    <w:pPr>
      <w:ind w:left="1540" w:hanging="220"/>
    </w:pPr>
  </w:style>
  <w:style w:type="paragraph" w:styleId="ndice8">
    <w:name w:val="index 8"/>
    <w:basedOn w:val="Normal"/>
    <w:next w:val="Normal"/>
    <w:autoRedefine/>
    <w:uiPriority w:val="99"/>
    <w:semiHidden/>
    <w:unhideWhenUsed/>
    <w:rsid w:val="00650219"/>
    <w:pPr>
      <w:ind w:left="1760" w:hanging="220"/>
    </w:pPr>
  </w:style>
  <w:style w:type="paragraph" w:styleId="ndice9">
    <w:name w:val="index 9"/>
    <w:basedOn w:val="Normal"/>
    <w:next w:val="Normal"/>
    <w:autoRedefine/>
    <w:uiPriority w:val="99"/>
    <w:semiHidden/>
    <w:unhideWhenUsed/>
    <w:rsid w:val="00650219"/>
    <w:pPr>
      <w:ind w:left="1980" w:hanging="220"/>
    </w:pPr>
  </w:style>
  <w:style w:type="paragraph" w:styleId="Ttulodendice">
    <w:name w:val="index heading"/>
    <w:basedOn w:val="Normal"/>
    <w:next w:val="ndice1"/>
    <w:uiPriority w:val="99"/>
    <w:semiHidden/>
    <w:unhideWhenUsed/>
    <w:rsid w:val="00650219"/>
    <w:rPr>
      <w:rFonts w:ascii="Calibri Light" w:eastAsiaTheme="majorEastAsia" w:hAnsi="Calibri Light" w:cs="Calibri Light"/>
      <w:b/>
      <w:bCs/>
    </w:rPr>
  </w:style>
  <w:style w:type="paragraph" w:styleId="Cierre">
    <w:name w:val="Closing"/>
    <w:basedOn w:val="Normal"/>
    <w:link w:val="CierreCar"/>
    <w:uiPriority w:val="99"/>
    <w:semiHidden/>
    <w:unhideWhenUsed/>
    <w:rsid w:val="00650219"/>
    <w:pPr>
      <w:ind w:left="4320"/>
    </w:pPr>
  </w:style>
  <w:style w:type="character" w:customStyle="1" w:styleId="CierreCar">
    <w:name w:val="Cierre Car"/>
    <w:basedOn w:val="Fuentedeprrafopredeter"/>
    <w:link w:val="Cierre"/>
    <w:uiPriority w:val="99"/>
    <w:semiHidden/>
    <w:rsid w:val="00650219"/>
    <w:rPr>
      <w:rFonts w:ascii="Calibri" w:hAnsi="Calibri" w:cs="Calibri"/>
    </w:rPr>
  </w:style>
  <w:style w:type="table" w:styleId="Tablaconcuadrcula">
    <w:name w:val="Table Grid"/>
    <w:basedOn w:val="Tablanormal"/>
    <w:uiPriority w:val="39"/>
    <w:rsid w:val="006502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
    <w:name w:val="Table Grid 1"/>
    <w:basedOn w:val="Tablanormal"/>
    <w:uiPriority w:val="99"/>
    <w:semiHidden/>
    <w:unhideWhenUsed/>
    <w:rsid w:val="0065021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Cuadrculadetabla2">
    <w:name w:val="Table Grid 2"/>
    <w:basedOn w:val="Tablanormal"/>
    <w:uiPriority w:val="99"/>
    <w:semiHidden/>
    <w:unhideWhenUsed/>
    <w:rsid w:val="00650219"/>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Cuadrculadetabla3">
    <w:name w:val="Table Grid 3"/>
    <w:basedOn w:val="Tablanormal"/>
    <w:uiPriority w:val="99"/>
    <w:semiHidden/>
    <w:unhideWhenUsed/>
    <w:rsid w:val="00650219"/>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Cuadrculadetabla4">
    <w:name w:val="Table Grid 4"/>
    <w:basedOn w:val="Tablanormal"/>
    <w:uiPriority w:val="99"/>
    <w:semiHidden/>
    <w:unhideWhenUsed/>
    <w:rsid w:val="00650219"/>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aconcuadrcula5">
    <w:name w:val="Table Grid 5"/>
    <w:basedOn w:val="Tablanormal"/>
    <w:uiPriority w:val="99"/>
    <w:semiHidden/>
    <w:unhideWhenUsed/>
    <w:rsid w:val="0065021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6">
    <w:name w:val="Table Grid 6"/>
    <w:basedOn w:val="Tablanormal"/>
    <w:uiPriority w:val="99"/>
    <w:semiHidden/>
    <w:unhideWhenUsed/>
    <w:rsid w:val="00650219"/>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7">
    <w:name w:val="Table Grid 7"/>
    <w:basedOn w:val="Tablanormal"/>
    <w:uiPriority w:val="99"/>
    <w:semiHidden/>
    <w:unhideWhenUsed/>
    <w:rsid w:val="0065021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8">
    <w:name w:val="Table Grid 8"/>
    <w:basedOn w:val="Tablanormal"/>
    <w:uiPriority w:val="99"/>
    <w:semiHidden/>
    <w:unhideWhenUsed/>
    <w:rsid w:val="0065021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aconcuadrculaclara">
    <w:name w:val="Grid Table Light"/>
    <w:basedOn w:val="Tablanormal"/>
    <w:uiPriority w:val="40"/>
    <w:rsid w:val="0065021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concuadrcula1clara">
    <w:name w:val="Grid Table 1 Light"/>
    <w:basedOn w:val="Tablanormal"/>
    <w:uiPriority w:val="46"/>
    <w:rsid w:val="0065021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concuadrcula1clara-nfasis1">
    <w:name w:val="Grid Table 1 Light Accent 1"/>
    <w:basedOn w:val="Tablanormal"/>
    <w:uiPriority w:val="46"/>
    <w:rsid w:val="00650219"/>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Tablaconcuadrcula1Claro-nfasis2">
    <w:name w:val="Grid Table 1 Light Accent 2"/>
    <w:basedOn w:val="Tablanormal"/>
    <w:uiPriority w:val="46"/>
    <w:rsid w:val="00650219"/>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laconcuadrcula1clara-nfasis3">
    <w:name w:val="Grid Table 1 Light Accent 3"/>
    <w:basedOn w:val="Tablanormal"/>
    <w:uiPriority w:val="46"/>
    <w:rsid w:val="00650219"/>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aconcuadrcula1clara-nfasis4">
    <w:name w:val="Grid Table 1 Light Accent 4"/>
    <w:basedOn w:val="Tablanormal"/>
    <w:uiPriority w:val="46"/>
    <w:rsid w:val="00650219"/>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laconcuadrcula1clara-nfasis5">
    <w:name w:val="Grid Table 1 Light Accent 5"/>
    <w:basedOn w:val="Tablanormal"/>
    <w:uiPriority w:val="46"/>
    <w:rsid w:val="00650219"/>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Tablaconcuadrcula1clara-nfasis6">
    <w:name w:val="Grid Table 1 Light Accent 6"/>
    <w:basedOn w:val="Tablanormal"/>
    <w:uiPriority w:val="46"/>
    <w:rsid w:val="00650219"/>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adecuadrcula2">
    <w:name w:val="Grid Table 2"/>
    <w:basedOn w:val="Tablanormal"/>
    <w:uiPriority w:val="47"/>
    <w:rsid w:val="00650219"/>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2-nfasis1">
    <w:name w:val="Grid Table 2 Accent 1"/>
    <w:basedOn w:val="Tablanormal"/>
    <w:uiPriority w:val="47"/>
    <w:rsid w:val="00650219"/>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2-nfasis2">
    <w:name w:val="Grid Table 2 Accent 2"/>
    <w:basedOn w:val="Tablanormal"/>
    <w:uiPriority w:val="47"/>
    <w:rsid w:val="00650219"/>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2-nfasis3">
    <w:name w:val="Grid Table 2 Accent 3"/>
    <w:basedOn w:val="Tablanormal"/>
    <w:uiPriority w:val="47"/>
    <w:rsid w:val="00650219"/>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2-nfasis4">
    <w:name w:val="Grid Table 2 Accent 4"/>
    <w:basedOn w:val="Tablanormal"/>
    <w:uiPriority w:val="47"/>
    <w:rsid w:val="00650219"/>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2-nfasis5">
    <w:name w:val="Grid Table 2 Accent 5"/>
    <w:basedOn w:val="Tablanormal"/>
    <w:uiPriority w:val="47"/>
    <w:rsid w:val="00650219"/>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concuadrcula2-nfasis6">
    <w:name w:val="Grid Table 2 Accent 6"/>
    <w:basedOn w:val="Tablanormal"/>
    <w:uiPriority w:val="47"/>
    <w:rsid w:val="00650219"/>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3">
    <w:name w:val="Grid Table 3"/>
    <w:basedOn w:val="Tablanormal"/>
    <w:uiPriority w:val="48"/>
    <w:rsid w:val="0065021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concuadrcula3-nfasis1">
    <w:name w:val="Grid Table 3 Accent 1"/>
    <w:basedOn w:val="Tablanormal"/>
    <w:uiPriority w:val="48"/>
    <w:rsid w:val="00650219"/>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laconcuadrcula3-nfasis2">
    <w:name w:val="Grid Table 3 Accent 2"/>
    <w:basedOn w:val="Tablanormal"/>
    <w:uiPriority w:val="48"/>
    <w:rsid w:val="00650219"/>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aconcuadrcula3-nfasis3">
    <w:name w:val="Grid Table 3 Accent 3"/>
    <w:basedOn w:val="Tablanormal"/>
    <w:uiPriority w:val="48"/>
    <w:rsid w:val="00650219"/>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laconcuadrcula3-nfasis4">
    <w:name w:val="Grid Table 3 Accent 4"/>
    <w:basedOn w:val="Tablanormal"/>
    <w:uiPriority w:val="48"/>
    <w:rsid w:val="00650219"/>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laconcuadrcula3-nfasis5">
    <w:name w:val="Grid Table 3 Accent 5"/>
    <w:basedOn w:val="Tablanormal"/>
    <w:uiPriority w:val="48"/>
    <w:rsid w:val="00650219"/>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Tablaconcuadrcula3-nfasis6">
    <w:name w:val="Grid Table 3 Accent 6"/>
    <w:basedOn w:val="Tablanormal"/>
    <w:uiPriority w:val="48"/>
    <w:rsid w:val="00650219"/>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adecuadrcula4">
    <w:name w:val="Grid Table 4"/>
    <w:basedOn w:val="Tablanormal"/>
    <w:uiPriority w:val="49"/>
    <w:rsid w:val="0065021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4-nfasis1">
    <w:name w:val="Grid Table 4 Accent 1"/>
    <w:basedOn w:val="Tablanormal"/>
    <w:uiPriority w:val="49"/>
    <w:rsid w:val="00650219"/>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4-nfasis2">
    <w:name w:val="Grid Table 4 Accent 2"/>
    <w:basedOn w:val="Tablanormal"/>
    <w:uiPriority w:val="49"/>
    <w:rsid w:val="00650219"/>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4-nfasis3">
    <w:name w:val="Grid Table 4 Accent 3"/>
    <w:basedOn w:val="Tablanormal"/>
    <w:uiPriority w:val="49"/>
    <w:rsid w:val="00650219"/>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4-nfasis4">
    <w:name w:val="Grid Table 4 Accent 4"/>
    <w:basedOn w:val="Tablanormal"/>
    <w:uiPriority w:val="49"/>
    <w:rsid w:val="00650219"/>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4-nfasis5">
    <w:name w:val="Grid Table 4 Accent 5"/>
    <w:basedOn w:val="Tablanormal"/>
    <w:uiPriority w:val="49"/>
    <w:rsid w:val="00650219"/>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concuadrcula4-nfasis6">
    <w:name w:val="Grid Table 4 Accent 6"/>
    <w:basedOn w:val="Tablanormal"/>
    <w:uiPriority w:val="49"/>
    <w:rsid w:val="00650219"/>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5oscura">
    <w:name w:val="Grid Table 5 Dark"/>
    <w:basedOn w:val="Tablanormal"/>
    <w:uiPriority w:val="50"/>
    <w:rsid w:val="0065021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concuadrcula5oscura-nfasis1">
    <w:name w:val="Grid Table 5 Dark Accent 1"/>
    <w:basedOn w:val="Tablanormal"/>
    <w:uiPriority w:val="50"/>
    <w:rsid w:val="0065021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concuadrcula5oscura-nfasis2">
    <w:name w:val="Grid Table 5 Dark Accent 2"/>
    <w:basedOn w:val="Tablanormal"/>
    <w:uiPriority w:val="50"/>
    <w:rsid w:val="0065021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laconcuadrcula5oscura-nfasis3">
    <w:name w:val="Grid Table 5 Dark Accent 3"/>
    <w:basedOn w:val="Tablanormal"/>
    <w:uiPriority w:val="50"/>
    <w:rsid w:val="0065021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concuadrcula5oscura-nfasis4">
    <w:name w:val="Grid Table 5 Dark Accent 4"/>
    <w:basedOn w:val="Tablanormal"/>
    <w:uiPriority w:val="50"/>
    <w:rsid w:val="0065021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Tablaconcuadrcula5oscura-nfasis5">
    <w:name w:val="Grid Table 5 Dark Accent 5"/>
    <w:basedOn w:val="Tablanormal"/>
    <w:uiPriority w:val="50"/>
    <w:rsid w:val="0065021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Tablaconcuadrcula5oscura-nfasis6">
    <w:name w:val="Grid Table 5 Dark Accent 6"/>
    <w:basedOn w:val="Tablanormal"/>
    <w:uiPriority w:val="50"/>
    <w:rsid w:val="0065021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laconcuadrcula6concolores">
    <w:name w:val="Grid Table 6 Colorful"/>
    <w:basedOn w:val="Tablanormal"/>
    <w:uiPriority w:val="51"/>
    <w:rsid w:val="00650219"/>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6concolores-nfasis1">
    <w:name w:val="Grid Table 6 Colorful Accent 1"/>
    <w:basedOn w:val="Tablanormal"/>
    <w:uiPriority w:val="51"/>
    <w:rsid w:val="00650219"/>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6concolores-nfasis2">
    <w:name w:val="Grid Table 6 Colorful Accent 2"/>
    <w:basedOn w:val="Tablanormal"/>
    <w:uiPriority w:val="51"/>
    <w:rsid w:val="00650219"/>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6concolores-nfasis3">
    <w:name w:val="Grid Table 6 Colorful Accent 3"/>
    <w:basedOn w:val="Tablanormal"/>
    <w:uiPriority w:val="51"/>
    <w:rsid w:val="00650219"/>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6concolores-nfasis4">
    <w:name w:val="Grid Table 6 Colorful Accent 4"/>
    <w:basedOn w:val="Tablanormal"/>
    <w:uiPriority w:val="51"/>
    <w:rsid w:val="00650219"/>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6concolores-nfasis5">
    <w:name w:val="Grid Table 6 Colorful Accent 5"/>
    <w:basedOn w:val="Tablanormal"/>
    <w:uiPriority w:val="51"/>
    <w:rsid w:val="00650219"/>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concuadrcula6concolores-nfasis6">
    <w:name w:val="Grid Table 6 Colorful Accent 6"/>
    <w:basedOn w:val="Tablanormal"/>
    <w:uiPriority w:val="51"/>
    <w:rsid w:val="00650219"/>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7concolores">
    <w:name w:val="Grid Table 7 Colorful"/>
    <w:basedOn w:val="Tablanormal"/>
    <w:uiPriority w:val="52"/>
    <w:rsid w:val="00650219"/>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concuadrcula7concolores-nfasis1">
    <w:name w:val="Grid Table 7 Colorful Accent 1"/>
    <w:basedOn w:val="Tablanormal"/>
    <w:uiPriority w:val="52"/>
    <w:rsid w:val="00650219"/>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laconcuadrcula7concolores-nfasis2">
    <w:name w:val="Grid Table 7 Colorful Accent 2"/>
    <w:basedOn w:val="Tablanormal"/>
    <w:uiPriority w:val="52"/>
    <w:rsid w:val="00650219"/>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aconcuadrcula7concolores-nfasis3">
    <w:name w:val="Grid Table 7 Colorful Accent 3"/>
    <w:basedOn w:val="Tablanormal"/>
    <w:uiPriority w:val="52"/>
    <w:rsid w:val="00650219"/>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laconcuadrcula7concolores-nfasis4">
    <w:name w:val="Grid Table 7 Colorful Accent 4"/>
    <w:basedOn w:val="Tablanormal"/>
    <w:uiPriority w:val="52"/>
    <w:rsid w:val="00650219"/>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laconcuadrcula7concolores-nfasis5">
    <w:name w:val="Grid Table 7 Colorful Accent 5"/>
    <w:basedOn w:val="Tablanormal"/>
    <w:uiPriority w:val="52"/>
    <w:rsid w:val="00650219"/>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Tablaconcuadrcula7concolores-nfasis6">
    <w:name w:val="Grid Table 7 Colorful Accent 6"/>
    <w:basedOn w:val="Tablanormal"/>
    <w:uiPriority w:val="52"/>
    <w:rsid w:val="00650219"/>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aweb1">
    <w:name w:val="Table Web 1"/>
    <w:basedOn w:val="Tablanormal"/>
    <w:uiPriority w:val="99"/>
    <w:semiHidden/>
    <w:unhideWhenUsed/>
    <w:rsid w:val="0065021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2">
    <w:name w:val="Table Web 2"/>
    <w:basedOn w:val="Tablanormal"/>
    <w:uiPriority w:val="99"/>
    <w:semiHidden/>
    <w:unhideWhenUsed/>
    <w:rsid w:val="0065021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3">
    <w:name w:val="Table Web 3"/>
    <w:basedOn w:val="Tablanormal"/>
    <w:uiPriority w:val="99"/>
    <w:rsid w:val="0065021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Refdenotaalpie">
    <w:name w:val="footnote reference"/>
    <w:basedOn w:val="Fuentedeprrafopredeter"/>
    <w:uiPriority w:val="99"/>
    <w:semiHidden/>
    <w:unhideWhenUsed/>
    <w:rsid w:val="00650219"/>
    <w:rPr>
      <w:rFonts w:ascii="Calibri" w:hAnsi="Calibri" w:cs="Calibri"/>
      <w:vertAlign w:val="superscript"/>
    </w:rPr>
  </w:style>
  <w:style w:type="character" w:styleId="Nmerodelnea">
    <w:name w:val="line number"/>
    <w:basedOn w:val="Fuentedeprrafopredeter"/>
    <w:uiPriority w:val="99"/>
    <w:semiHidden/>
    <w:unhideWhenUsed/>
    <w:rsid w:val="00650219"/>
    <w:rPr>
      <w:rFonts w:ascii="Calibri" w:hAnsi="Calibri" w:cs="Calibri"/>
    </w:rPr>
  </w:style>
  <w:style w:type="table" w:styleId="Tablaconefectos3D1">
    <w:name w:val="Table 3D effects 1"/>
    <w:basedOn w:val="Tablanormal"/>
    <w:uiPriority w:val="99"/>
    <w:semiHidden/>
    <w:unhideWhenUsed/>
    <w:rsid w:val="0065021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aconefectos3D2">
    <w:name w:val="Table 3D effects 2"/>
    <w:basedOn w:val="Tablanormal"/>
    <w:uiPriority w:val="99"/>
    <w:semiHidden/>
    <w:unhideWhenUsed/>
    <w:rsid w:val="00650219"/>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efectos3D3">
    <w:name w:val="Table 3D effects 3"/>
    <w:basedOn w:val="Tablanormal"/>
    <w:uiPriority w:val="99"/>
    <w:semiHidden/>
    <w:unhideWhenUsed/>
    <w:rsid w:val="00650219"/>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tema">
    <w:name w:val="Table Theme"/>
    <w:basedOn w:val="Tablanormal"/>
    <w:uiPriority w:val="99"/>
    <w:semiHidden/>
    <w:unhideWhenUsed/>
    <w:rsid w:val="006502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pgina">
    <w:name w:val="page number"/>
    <w:basedOn w:val="Fuentedeprrafopredeter"/>
    <w:uiPriority w:val="99"/>
    <w:semiHidden/>
    <w:unhideWhenUsed/>
    <w:rsid w:val="00650219"/>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6226214">
      <w:bodyDiv w:val="1"/>
      <w:marLeft w:val="0"/>
      <w:marRight w:val="0"/>
      <w:marTop w:val="0"/>
      <w:marBottom w:val="0"/>
      <w:divBdr>
        <w:top w:val="none" w:sz="0" w:space="0" w:color="auto"/>
        <w:left w:val="none" w:sz="0" w:space="0" w:color="auto"/>
        <w:bottom w:val="none" w:sz="0" w:space="0" w:color="auto"/>
        <w:right w:val="none" w:sz="0" w:space="0" w:color="auto"/>
      </w:divBdr>
      <w:divsChild>
        <w:div w:id="1643847259">
          <w:marLeft w:val="0"/>
          <w:marRight w:val="0"/>
          <w:marTop w:val="0"/>
          <w:marBottom w:val="0"/>
          <w:divBdr>
            <w:top w:val="none" w:sz="0" w:space="0" w:color="auto"/>
            <w:left w:val="none" w:sz="0" w:space="0" w:color="auto"/>
            <w:bottom w:val="none" w:sz="0" w:space="0" w:color="auto"/>
            <w:right w:val="none" w:sz="0" w:space="0" w:color="auto"/>
          </w:divBdr>
          <w:divsChild>
            <w:div w:id="1274943699">
              <w:marLeft w:val="0"/>
              <w:marRight w:val="0"/>
              <w:marTop w:val="0"/>
              <w:marBottom w:val="0"/>
              <w:divBdr>
                <w:top w:val="none" w:sz="0" w:space="0" w:color="auto"/>
                <w:left w:val="none" w:sz="0" w:space="0" w:color="auto"/>
                <w:bottom w:val="none" w:sz="0" w:space="0" w:color="auto"/>
                <w:right w:val="none" w:sz="0" w:space="0" w:color="auto"/>
              </w:divBdr>
              <w:divsChild>
                <w:div w:id="95521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440658">
      <w:bodyDiv w:val="1"/>
      <w:marLeft w:val="0"/>
      <w:marRight w:val="0"/>
      <w:marTop w:val="0"/>
      <w:marBottom w:val="0"/>
      <w:divBdr>
        <w:top w:val="none" w:sz="0" w:space="0" w:color="auto"/>
        <w:left w:val="none" w:sz="0" w:space="0" w:color="auto"/>
        <w:bottom w:val="none" w:sz="0" w:space="0" w:color="auto"/>
        <w:right w:val="none" w:sz="0" w:space="0" w:color="auto"/>
      </w:divBdr>
      <w:divsChild>
        <w:div w:id="1870755856">
          <w:marLeft w:val="0"/>
          <w:marRight w:val="0"/>
          <w:marTop w:val="0"/>
          <w:marBottom w:val="0"/>
          <w:divBdr>
            <w:top w:val="none" w:sz="0" w:space="0" w:color="auto"/>
            <w:left w:val="none" w:sz="0" w:space="0" w:color="auto"/>
            <w:bottom w:val="none" w:sz="0" w:space="0" w:color="auto"/>
            <w:right w:val="none" w:sz="0" w:space="0" w:color="auto"/>
          </w:divBdr>
          <w:divsChild>
            <w:div w:id="1099594246">
              <w:marLeft w:val="0"/>
              <w:marRight w:val="0"/>
              <w:marTop w:val="0"/>
              <w:marBottom w:val="0"/>
              <w:divBdr>
                <w:top w:val="none" w:sz="0" w:space="0" w:color="auto"/>
                <w:left w:val="none" w:sz="0" w:space="0" w:color="auto"/>
                <w:bottom w:val="none" w:sz="0" w:space="0" w:color="auto"/>
                <w:right w:val="none" w:sz="0" w:space="0" w:color="auto"/>
              </w:divBdr>
              <w:divsChild>
                <w:div w:id="26273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614805">
      <w:bodyDiv w:val="1"/>
      <w:marLeft w:val="0"/>
      <w:marRight w:val="0"/>
      <w:marTop w:val="0"/>
      <w:marBottom w:val="0"/>
      <w:divBdr>
        <w:top w:val="none" w:sz="0" w:space="0" w:color="auto"/>
        <w:left w:val="none" w:sz="0" w:space="0" w:color="auto"/>
        <w:bottom w:val="none" w:sz="0" w:space="0" w:color="auto"/>
        <w:right w:val="none" w:sz="0" w:space="0" w:color="auto"/>
      </w:divBdr>
    </w:div>
    <w:div w:id="585041584">
      <w:bodyDiv w:val="1"/>
      <w:marLeft w:val="0"/>
      <w:marRight w:val="0"/>
      <w:marTop w:val="0"/>
      <w:marBottom w:val="0"/>
      <w:divBdr>
        <w:top w:val="none" w:sz="0" w:space="0" w:color="auto"/>
        <w:left w:val="none" w:sz="0" w:space="0" w:color="auto"/>
        <w:bottom w:val="none" w:sz="0" w:space="0" w:color="auto"/>
        <w:right w:val="none" w:sz="0" w:space="0" w:color="auto"/>
      </w:divBdr>
      <w:divsChild>
        <w:div w:id="1567952004">
          <w:marLeft w:val="0"/>
          <w:marRight w:val="0"/>
          <w:marTop w:val="0"/>
          <w:marBottom w:val="0"/>
          <w:divBdr>
            <w:top w:val="none" w:sz="0" w:space="0" w:color="auto"/>
            <w:left w:val="none" w:sz="0" w:space="0" w:color="auto"/>
            <w:bottom w:val="none" w:sz="0" w:space="0" w:color="auto"/>
            <w:right w:val="none" w:sz="0" w:space="0" w:color="auto"/>
          </w:divBdr>
          <w:divsChild>
            <w:div w:id="583299961">
              <w:marLeft w:val="0"/>
              <w:marRight w:val="0"/>
              <w:marTop w:val="0"/>
              <w:marBottom w:val="0"/>
              <w:divBdr>
                <w:top w:val="none" w:sz="0" w:space="0" w:color="auto"/>
                <w:left w:val="none" w:sz="0" w:space="0" w:color="auto"/>
                <w:bottom w:val="none" w:sz="0" w:space="0" w:color="auto"/>
                <w:right w:val="none" w:sz="0" w:space="0" w:color="auto"/>
              </w:divBdr>
              <w:divsChild>
                <w:div w:id="1239438940">
                  <w:marLeft w:val="0"/>
                  <w:marRight w:val="0"/>
                  <w:marTop w:val="0"/>
                  <w:marBottom w:val="0"/>
                  <w:divBdr>
                    <w:top w:val="none" w:sz="0" w:space="0" w:color="auto"/>
                    <w:left w:val="none" w:sz="0" w:space="0" w:color="auto"/>
                    <w:bottom w:val="none" w:sz="0" w:space="0" w:color="auto"/>
                    <w:right w:val="none" w:sz="0" w:space="0" w:color="auto"/>
                  </w:divBdr>
                </w:div>
              </w:divsChild>
            </w:div>
            <w:div w:id="55205834">
              <w:marLeft w:val="0"/>
              <w:marRight w:val="0"/>
              <w:marTop w:val="0"/>
              <w:marBottom w:val="0"/>
              <w:divBdr>
                <w:top w:val="none" w:sz="0" w:space="0" w:color="auto"/>
                <w:left w:val="none" w:sz="0" w:space="0" w:color="auto"/>
                <w:bottom w:val="none" w:sz="0" w:space="0" w:color="auto"/>
                <w:right w:val="none" w:sz="0" w:space="0" w:color="auto"/>
              </w:divBdr>
              <w:divsChild>
                <w:div w:id="63584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3338">
          <w:marLeft w:val="0"/>
          <w:marRight w:val="0"/>
          <w:marTop w:val="0"/>
          <w:marBottom w:val="0"/>
          <w:divBdr>
            <w:top w:val="none" w:sz="0" w:space="0" w:color="auto"/>
            <w:left w:val="none" w:sz="0" w:space="0" w:color="auto"/>
            <w:bottom w:val="none" w:sz="0" w:space="0" w:color="auto"/>
            <w:right w:val="none" w:sz="0" w:space="0" w:color="auto"/>
          </w:divBdr>
          <w:divsChild>
            <w:div w:id="366956815">
              <w:marLeft w:val="0"/>
              <w:marRight w:val="0"/>
              <w:marTop w:val="0"/>
              <w:marBottom w:val="0"/>
              <w:divBdr>
                <w:top w:val="none" w:sz="0" w:space="0" w:color="auto"/>
                <w:left w:val="none" w:sz="0" w:space="0" w:color="auto"/>
                <w:bottom w:val="none" w:sz="0" w:space="0" w:color="auto"/>
                <w:right w:val="none" w:sz="0" w:space="0" w:color="auto"/>
              </w:divBdr>
              <w:divsChild>
                <w:div w:id="67904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415514">
      <w:bodyDiv w:val="1"/>
      <w:marLeft w:val="0"/>
      <w:marRight w:val="0"/>
      <w:marTop w:val="0"/>
      <w:marBottom w:val="0"/>
      <w:divBdr>
        <w:top w:val="none" w:sz="0" w:space="0" w:color="auto"/>
        <w:left w:val="none" w:sz="0" w:space="0" w:color="auto"/>
        <w:bottom w:val="none" w:sz="0" w:space="0" w:color="auto"/>
        <w:right w:val="none" w:sz="0" w:space="0" w:color="auto"/>
      </w:divBdr>
      <w:divsChild>
        <w:div w:id="258685998">
          <w:marLeft w:val="0"/>
          <w:marRight w:val="0"/>
          <w:marTop w:val="0"/>
          <w:marBottom w:val="0"/>
          <w:divBdr>
            <w:top w:val="none" w:sz="0" w:space="0" w:color="auto"/>
            <w:left w:val="none" w:sz="0" w:space="0" w:color="auto"/>
            <w:bottom w:val="none" w:sz="0" w:space="0" w:color="auto"/>
            <w:right w:val="none" w:sz="0" w:space="0" w:color="auto"/>
          </w:divBdr>
          <w:divsChild>
            <w:div w:id="265967332">
              <w:marLeft w:val="0"/>
              <w:marRight w:val="0"/>
              <w:marTop w:val="0"/>
              <w:marBottom w:val="0"/>
              <w:divBdr>
                <w:top w:val="none" w:sz="0" w:space="0" w:color="auto"/>
                <w:left w:val="none" w:sz="0" w:space="0" w:color="auto"/>
                <w:bottom w:val="none" w:sz="0" w:space="0" w:color="auto"/>
                <w:right w:val="none" w:sz="0" w:space="0" w:color="auto"/>
              </w:divBdr>
              <w:divsChild>
                <w:div w:id="1981836219">
                  <w:marLeft w:val="0"/>
                  <w:marRight w:val="0"/>
                  <w:marTop w:val="0"/>
                  <w:marBottom w:val="0"/>
                  <w:divBdr>
                    <w:top w:val="none" w:sz="0" w:space="0" w:color="auto"/>
                    <w:left w:val="none" w:sz="0" w:space="0" w:color="auto"/>
                    <w:bottom w:val="none" w:sz="0" w:space="0" w:color="auto"/>
                    <w:right w:val="none" w:sz="0" w:space="0" w:color="auto"/>
                  </w:divBdr>
                </w:div>
              </w:divsChild>
            </w:div>
            <w:div w:id="1673028932">
              <w:marLeft w:val="0"/>
              <w:marRight w:val="0"/>
              <w:marTop w:val="0"/>
              <w:marBottom w:val="0"/>
              <w:divBdr>
                <w:top w:val="none" w:sz="0" w:space="0" w:color="auto"/>
                <w:left w:val="none" w:sz="0" w:space="0" w:color="auto"/>
                <w:bottom w:val="none" w:sz="0" w:space="0" w:color="auto"/>
                <w:right w:val="none" w:sz="0" w:space="0" w:color="auto"/>
              </w:divBdr>
              <w:divsChild>
                <w:div w:id="207508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931984">
          <w:marLeft w:val="0"/>
          <w:marRight w:val="0"/>
          <w:marTop w:val="0"/>
          <w:marBottom w:val="0"/>
          <w:divBdr>
            <w:top w:val="none" w:sz="0" w:space="0" w:color="auto"/>
            <w:left w:val="none" w:sz="0" w:space="0" w:color="auto"/>
            <w:bottom w:val="none" w:sz="0" w:space="0" w:color="auto"/>
            <w:right w:val="none" w:sz="0" w:space="0" w:color="auto"/>
          </w:divBdr>
          <w:divsChild>
            <w:div w:id="707027292">
              <w:marLeft w:val="0"/>
              <w:marRight w:val="0"/>
              <w:marTop w:val="0"/>
              <w:marBottom w:val="0"/>
              <w:divBdr>
                <w:top w:val="none" w:sz="0" w:space="0" w:color="auto"/>
                <w:left w:val="none" w:sz="0" w:space="0" w:color="auto"/>
                <w:bottom w:val="none" w:sz="0" w:space="0" w:color="auto"/>
                <w:right w:val="none" w:sz="0" w:space="0" w:color="auto"/>
              </w:divBdr>
              <w:divsChild>
                <w:div w:id="135530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440285">
      <w:bodyDiv w:val="1"/>
      <w:marLeft w:val="0"/>
      <w:marRight w:val="0"/>
      <w:marTop w:val="0"/>
      <w:marBottom w:val="0"/>
      <w:divBdr>
        <w:top w:val="none" w:sz="0" w:space="0" w:color="auto"/>
        <w:left w:val="none" w:sz="0" w:space="0" w:color="auto"/>
        <w:bottom w:val="none" w:sz="0" w:space="0" w:color="auto"/>
        <w:right w:val="none" w:sz="0" w:space="0" w:color="auto"/>
      </w:divBdr>
      <w:divsChild>
        <w:div w:id="272252987">
          <w:marLeft w:val="0"/>
          <w:marRight w:val="0"/>
          <w:marTop w:val="0"/>
          <w:marBottom w:val="0"/>
          <w:divBdr>
            <w:top w:val="none" w:sz="0" w:space="0" w:color="auto"/>
            <w:left w:val="none" w:sz="0" w:space="0" w:color="auto"/>
            <w:bottom w:val="none" w:sz="0" w:space="0" w:color="auto"/>
            <w:right w:val="none" w:sz="0" w:space="0" w:color="auto"/>
          </w:divBdr>
          <w:divsChild>
            <w:div w:id="1582761011">
              <w:marLeft w:val="0"/>
              <w:marRight w:val="0"/>
              <w:marTop w:val="0"/>
              <w:marBottom w:val="0"/>
              <w:divBdr>
                <w:top w:val="none" w:sz="0" w:space="0" w:color="auto"/>
                <w:left w:val="none" w:sz="0" w:space="0" w:color="auto"/>
                <w:bottom w:val="none" w:sz="0" w:space="0" w:color="auto"/>
                <w:right w:val="none" w:sz="0" w:space="0" w:color="auto"/>
              </w:divBdr>
              <w:divsChild>
                <w:div w:id="156987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400560">
      <w:bodyDiv w:val="1"/>
      <w:marLeft w:val="0"/>
      <w:marRight w:val="0"/>
      <w:marTop w:val="0"/>
      <w:marBottom w:val="0"/>
      <w:divBdr>
        <w:top w:val="none" w:sz="0" w:space="0" w:color="auto"/>
        <w:left w:val="none" w:sz="0" w:space="0" w:color="auto"/>
        <w:bottom w:val="none" w:sz="0" w:space="0" w:color="auto"/>
        <w:right w:val="none" w:sz="0" w:space="0" w:color="auto"/>
      </w:divBdr>
      <w:divsChild>
        <w:div w:id="1474788465">
          <w:marLeft w:val="0"/>
          <w:marRight w:val="0"/>
          <w:marTop w:val="0"/>
          <w:marBottom w:val="0"/>
          <w:divBdr>
            <w:top w:val="none" w:sz="0" w:space="0" w:color="auto"/>
            <w:left w:val="none" w:sz="0" w:space="0" w:color="auto"/>
            <w:bottom w:val="none" w:sz="0" w:space="0" w:color="auto"/>
            <w:right w:val="none" w:sz="0" w:space="0" w:color="auto"/>
          </w:divBdr>
          <w:divsChild>
            <w:div w:id="743262355">
              <w:marLeft w:val="0"/>
              <w:marRight w:val="0"/>
              <w:marTop w:val="0"/>
              <w:marBottom w:val="0"/>
              <w:divBdr>
                <w:top w:val="none" w:sz="0" w:space="0" w:color="auto"/>
                <w:left w:val="none" w:sz="0" w:space="0" w:color="auto"/>
                <w:bottom w:val="none" w:sz="0" w:space="0" w:color="auto"/>
                <w:right w:val="none" w:sz="0" w:space="0" w:color="auto"/>
              </w:divBdr>
              <w:divsChild>
                <w:div w:id="89084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088245">
      <w:bodyDiv w:val="1"/>
      <w:marLeft w:val="0"/>
      <w:marRight w:val="0"/>
      <w:marTop w:val="0"/>
      <w:marBottom w:val="0"/>
      <w:divBdr>
        <w:top w:val="none" w:sz="0" w:space="0" w:color="auto"/>
        <w:left w:val="none" w:sz="0" w:space="0" w:color="auto"/>
        <w:bottom w:val="none" w:sz="0" w:space="0" w:color="auto"/>
        <w:right w:val="none" w:sz="0" w:space="0" w:color="auto"/>
      </w:divBdr>
    </w:div>
    <w:div w:id="1335915531">
      <w:bodyDiv w:val="1"/>
      <w:marLeft w:val="0"/>
      <w:marRight w:val="0"/>
      <w:marTop w:val="0"/>
      <w:marBottom w:val="0"/>
      <w:divBdr>
        <w:top w:val="none" w:sz="0" w:space="0" w:color="auto"/>
        <w:left w:val="none" w:sz="0" w:space="0" w:color="auto"/>
        <w:bottom w:val="none" w:sz="0" w:space="0" w:color="auto"/>
        <w:right w:val="none" w:sz="0" w:space="0" w:color="auto"/>
      </w:divBdr>
    </w:div>
    <w:div w:id="1466238492">
      <w:bodyDiv w:val="1"/>
      <w:marLeft w:val="0"/>
      <w:marRight w:val="0"/>
      <w:marTop w:val="0"/>
      <w:marBottom w:val="0"/>
      <w:divBdr>
        <w:top w:val="none" w:sz="0" w:space="0" w:color="auto"/>
        <w:left w:val="none" w:sz="0" w:space="0" w:color="auto"/>
        <w:bottom w:val="none" w:sz="0" w:space="0" w:color="auto"/>
        <w:right w:val="none" w:sz="0" w:space="0" w:color="auto"/>
      </w:divBdr>
      <w:divsChild>
        <w:div w:id="1931431413">
          <w:marLeft w:val="0"/>
          <w:marRight w:val="0"/>
          <w:marTop w:val="0"/>
          <w:marBottom w:val="0"/>
          <w:divBdr>
            <w:top w:val="none" w:sz="0" w:space="0" w:color="auto"/>
            <w:left w:val="none" w:sz="0" w:space="0" w:color="auto"/>
            <w:bottom w:val="none" w:sz="0" w:space="0" w:color="auto"/>
            <w:right w:val="none" w:sz="0" w:space="0" w:color="auto"/>
          </w:divBdr>
          <w:divsChild>
            <w:div w:id="949622812">
              <w:marLeft w:val="0"/>
              <w:marRight w:val="0"/>
              <w:marTop w:val="0"/>
              <w:marBottom w:val="0"/>
              <w:divBdr>
                <w:top w:val="none" w:sz="0" w:space="0" w:color="auto"/>
                <w:left w:val="none" w:sz="0" w:space="0" w:color="auto"/>
                <w:bottom w:val="none" w:sz="0" w:space="0" w:color="auto"/>
                <w:right w:val="none" w:sz="0" w:space="0" w:color="auto"/>
              </w:divBdr>
              <w:divsChild>
                <w:div w:id="16590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244582">
      <w:bodyDiv w:val="1"/>
      <w:marLeft w:val="0"/>
      <w:marRight w:val="0"/>
      <w:marTop w:val="0"/>
      <w:marBottom w:val="0"/>
      <w:divBdr>
        <w:top w:val="none" w:sz="0" w:space="0" w:color="auto"/>
        <w:left w:val="none" w:sz="0" w:space="0" w:color="auto"/>
        <w:bottom w:val="none" w:sz="0" w:space="0" w:color="auto"/>
        <w:right w:val="none" w:sz="0" w:space="0" w:color="auto"/>
      </w:divBdr>
      <w:divsChild>
        <w:div w:id="1293167958">
          <w:marLeft w:val="0"/>
          <w:marRight w:val="0"/>
          <w:marTop w:val="0"/>
          <w:marBottom w:val="0"/>
          <w:divBdr>
            <w:top w:val="none" w:sz="0" w:space="0" w:color="auto"/>
            <w:left w:val="none" w:sz="0" w:space="0" w:color="auto"/>
            <w:bottom w:val="none" w:sz="0" w:space="0" w:color="auto"/>
            <w:right w:val="none" w:sz="0" w:space="0" w:color="auto"/>
          </w:divBdr>
          <w:divsChild>
            <w:div w:id="142351037">
              <w:marLeft w:val="0"/>
              <w:marRight w:val="0"/>
              <w:marTop w:val="0"/>
              <w:marBottom w:val="0"/>
              <w:divBdr>
                <w:top w:val="none" w:sz="0" w:space="0" w:color="auto"/>
                <w:left w:val="none" w:sz="0" w:space="0" w:color="auto"/>
                <w:bottom w:val="none" w:sz="0" w:space="0" w:color="auto"/>
                <w:right w:val="none" w:sz="0" w:space="0" w:color="auto"/>
              </w:divBdr>
              <w:divsChild>
                <w:div w:id="2734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473931">
      <w:bodyDiv w:val="1"/>
      <w:marLeft w:val="0"/>
      <w:marRight w:val="0"/>
      <w:marTop w:val="0"/>
      <w:marBottom w:val="0"/>
      <w:divBdr>
        <w:top w:val="none" w:sz="0" w:space="0" w:color="auto"/>
        <w:left w:val="none" w:sz="0" w:space="0" w:color="auto"/>
        <w:bottom w:val="none" w:sz="0" w:space="0" w:color="auto"/>
        <w:right w:val="none" w:sz="0" w:space="0" w:color="auto"/>
      </w:divBdr>
      <w:divsChild>
        <w:div w:id="682972225">
          <w:marLeft w:val="0"/>
          <w:marRight w:val="0"/>
          <w:marTop w:val="0"/>
          <w:marBottom w:val="0"/>
          <w:divBdr>
            <w:top w:val="none" w:sz="0" w:space="0" w:color="auto"/>
            <w:left w:val="none" w:sz="0" w:space="0" w:color="auto"/>
            <w:bottom w:val="none" w:sz="0" w:space="0" w:color="auto"/>
            <w:right w:val="none" w:sz="0" w:space="0" w:color="auto"/>
          </w:divBdr>
          <w:divsChild>
            <w:div w:id="833112534">
              <w:marLeft w:val="0"/>
              <w:marRight w:val="0"/>
              <w:marTop w:val="0"/>
              <w:marBottom w:val="0"/>
              <w:divBdr>
                <w:top w:val="none" w:sz="0" w:space="0" w:color="auto"/>
                <w:left w:val="none" w:sz="0" w:space="0" w:color="auto"/>
                <w:bottom w:val="none" w:sz="0" w:space="0" w:color="auto"/>
                <w:right w:val="none" w:sz="0" w:space="0" w:color="auto"/>
              </w:divBdr>
              <w:divsChild>
                <w:div w:id="55616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417071">
      <w:bodyDiv w:val="1"/>
      <w:marLeft w:val="0"/>
      <w:marRight w:val="0"/>
      <w:marTop w:val="0"/>
      <w:marBottom w:val="0"/>
      <w:divBdr>
        <w:top w:val="none" w:sz="0" w:space="0" w:color="auto"/>
        <w:left w:val="none" w:sz="0" w:space="0" w:color="auto"/>
        <w:bottom w:val="none" w:sz="0" w:space="0" w:color="auto"/>
        <w:right w:val="none" w:sz="0" w:space="0" w:color="auto"/>
      </w:divBdr>
    </w:div>
    <w:div w:id="1739328912">
      <w:bodyDiv w:val="1"/>
      <w:marLeft w:val="0"/>
      <w:marRight w:val="0"/>
      <w:marTop w:val="0"/>
      <w:marBottom w:val="0"/>
      <w:divBdr>
        <w:top w:val="none" w:sz="0" w:space="0" w:color="auto"/>
        <w:left w:val="none" w:sz="0" w:space="0" w:color="auto"/>
        <w:bottom w:val="none" w:sz="0" w:space="0" w:color="auto"/>
        <w:right w:val="none" w:sz="0" w:space="0" w:color="auto"/>
      </w:divBdr>
    </w:div>
    <w:div w:id="1799033359">
      <w:bodyDiv w:val="1"/>
      <w:marLeft w:val="0"/>
      <w:marRight w:val="0"/>
      <w:marTop w:val="0"/>
      <w:marBottom w:val="0"/>
      <w:divBdr>
        <w:top w:val="none" w:sz="0" w:space="0" w:color="auto"/>
        <w:left w:val="none" w:sz="0" w:space="0" w:color="auto"/>
        <w:bottom w:val="none" w:sz="0" w:space="0" w:color="auto"/>
        <w:right w:val="none" w:sz="0" w:space="0" w:color="auto"/>
      </w:divBdr>
      <w:divsChild>
        <w:div w:id="176434048">
          <w:marLeft w:val="0"/>
          <w:marRight w:val="0"/>
          <w:marTop w:val="0"/>
          <w:marBottom w:val="0"/>
          <w:divBdr>
            <w:top w:val="none" w:sz="0" w:space="0" w:color="auto"/>
            <w:left w:val="none" w:sz="0" w:space="0" w:color="auto"/>
            <w:bottom w:val="none" w:sz="0" w:space="0" w:color="auto"/>
            <w:right w:val="none" w:sz="0" w:space="0" w:color="auto"/>
          </w:divBdr>
          <w:divsChild>
            <w:div w:id="400374268">
              <w:marLeft w:val="0"/>
              <w:marRight w:val="0"/>
              <w:marTop w:val="0"/>
              <w:marBottom w:val="0"/>
              <w:divBdr>
                <w:top w:val="none" w:sz="0" w:space="0" w:color="auto"/>
                <w:left w:val="none" w:sz="0" w:space="0" w:color="auto"/>
                <w:bottom w:val="none" w:sz="0" w:space="0" w:color="auto"/>
                <w:right w:val="none" w:sz="0" w:space="0" w:color="auto"/>
              </w:divBdr>
              <w:divsChild>
                <w:div w:id="189565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729624">
      <w:bodyDiv w:val="1"/>
      <w:marLeft w:val="0"/>
      <w:marRight w:val="0"/>
      <w:marTop w:val="0"/>
      <w:marBottom w:val="0"/>
      <w:divBdr>
        <w:top w:val="none" w:sz="0" w:space="0" w:color="auto"/>
        <w:left w:val="none" w:sz="0" w:space="0" w:color="auto"/>
        <w:bottom w:val="none" w:sz="0" w:space="0" w:color="auto"/>
        <w:right w:val="none" w:sz="0" w:space="0" w:color="auto"/>
      </w:divBdr>
      <w:divsChild>
        <w:div w:id="494147982">
          <w:marLeft w:val="0"/>
          <w:marRight w:val="0"/>
          <w:marTop w:val="0"/>
          <w:marBottom w:val="0"/>
          <w:divBdr>
            <w:top w:val="none" w:sz="0" w:space="0" w:color="auto"/>
            <w:left w:val="none" w:sz="0" w:space="0" w:color="auto"/>
            <w:bottom w:val="none" w:sz="0" w:space="0" w:color="auto"/>
            <w:right w:val="none" w:sz="0" w:space="0" w:color="auto"/>
          </w:divBdr>
          <w:divsChild>
            <w:div w:id="619992971">
              <w:marLeft w:val="0"/>
              <w:marRight w:val="0"/>
              <w:marTop w:val="0"/>
              <w:marBottom w:val="0"/>
              <w:divBdr>
                <w:top w:val="none" w:sz="0" w:space="0" w:color="auto"/>
                <w:left w:val="none" w:sz="0" w:space="0" w:color="auto"/>
                <w:bottom w:val="none" w:sz="0" w:space="0" w:color="auto"/>
                <w:right w:val="none" w:sz="0" w:space="0" w:color="auto"/>
              </w:divBdr>
              <w:divsChild>
                <w:div w:id="187446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551756">
      <w:bodyDiv w:val="1"/>
      <w:marLeft w:val="0"/>
      <w:marRight w:val="0"/>
      <w:marTop w:val="0"/>
      <w:marBottom w:val="0"/>
      <w:divBdr>
        <w:top w:val="none" w:sz="0" w:space="0" w:color="auto"/>
        <w:left w:val="none" w:sz="0" w:space="0" w:color="auto"/>
        <w:bottom w:val="none" w:sz="0" w:space="0" w:color="auto"/>
        <w:right w:val="none" w:sz="0" w:space="0" w:color="auto"/>
      </w:divBdr>
    </w:div>
    <w:div w:id="2021352968">
      <w:bodyDiv w:val="1"/>
      <w:marLeft w:val="0"/>
      <w:marRight w:val="0"/>
      <w:marTop w:val="0"/>
      <w:marBottom w:val="0"/>
      <w:divBdr>
        <w:top w:val="none" w:sz="0" w:space="0" w:color="auto"/>
        <w:left w:val="none" w:sz="0" w:space="0" w:color="auto"/>
        <w:bottom w:val="none" w:sz="0" w:space="0" w:color="auto"/>
        <w:right w:val="none" w:sz="0" w:space="0" w:color="auto"/>
      </w:divBdr>
      <w:divsChild>
        <w:div w:id="1313413665">
          <w:marLeft w:val="0"/>
          <w:marRight w:val="0"/>
          <w:marTop w:val="0"/>
          <w:marBottom w:val="0"/>
          <w:divBdr>
            <w:top w:val="none" w:sz="0" w:space="0" w:color="auto"/>
            <w:left w:val="none" w:sz="0" w:space="0" w:color="auto"/>
            <w:bottom w:val="none" w:sz="0" w:space="0" w:color="auto"/>
            <w:right w:val="none" w:sz="0" w:space="0" w:color="auto"/>
          </w:divBdr>
          <w:divsChild>
            <w:div w:id="1830510905">
              <w:marLeft w:val="0"/>
              <w:marRight w:val="0"/>
              <w:marTop w:val="0"/>
              <w:marBottom w:val="0"/>
              <w:divBdr>
                <w:top w:val="none" w:sz="0" w:space="0" w:color="auto"/>
                <w:left w:val="none" w:sz="0" w:space="0" w:color="auto"/>
                <w:bottom w:val="none" w:sz="0" w:space="0" w:color="auto"/>
                <w:right w:val="none" w:sz="0" w:space="0" w:color="auto"/>
              </w:divBdr>
              <w:divsChild>
                <w:div w:id="232589495">
                  <w:marLeft w:val="0"/>
                  <w:marRight w:val="0"/>
                  <w:marTop w:val="0"/>
                  <w:marBottom w:val="0"/>
                  <w:divBdr>
                    <w:top w:val="none" w:sz="0" w:space="0" w:color="auto"/>
                    <w:left w:val="none" w:sz="0" w:space="0" w:color="auto"/>
                    <w:bottom w:val="none" w:sz="0" w:space="0" w:color="auto"/>
                    <w:right w:val="none" w:sz="0" w:space="0" w:color="auto"/>
                  </w:divBdr>
                </w:div>
              </w:divsChild>
            </w:div>
            <w:div w:id="1681666013">
              <w:marLeft w:val="0"/>
              <w:marRight w:val="0"/>
              <w:marTop w:val="0"/>
              <w:marBottom w:val="0"/>
              <w:divBdr>
                <w:top w:val="none" w:sz="0" w:space="0" w:color="auto"/>
                <w:left w:val="none" w:sz="0" w:space="0" w:color="auto"/>
                <w:bottom w:val="none" w:sz="0" w:space="0" w:color="auto"/>
                <w:right w:val="none" w:sz="0" w:space="0" w:color="auto"/>
              </w:divBdr>
              <w:divsChild>
                <w:div w:id="194957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199983">
          <w:marLeft w:val="0"/>
          <w:marRight w:val="0"/>
          <w:marTop w:val="0"/>
          <w:marBottom w:val="0"/>
          <w:divBdr>
            <w:top w:val="none" w:sz="0" w:space="0" w:color="auto"/>
            <w:left w:val="none" w:sz="0" w:space="0" w:color="auto"/>
            <w:bottom w:val="none" w:sz="0" w:space="0" w:color="auto"/>
            <w:right w:val="none" w:sz="0" w:space="0" w:color="auto"/>
          </w:divBdr>
          <w:divsChild>
            <w:div w:id="1327438233">
              <w:marLeft w:val="0"/>
              <w:marRight w:val="0"/>
              <w:marTop w:val="0"/>
              <w:marBottom w:val="0"/>
              <w:divBdr>
                <w:top w:val="none" w:sz="0" w:space="0" w:color="auto"/>
                <w:left w:val="none" w:sz="0" w:space="0" w:color="auto"/>
                <w:bottom w:val="none" w:sz="0" w:space="0" w:color="auto"/>
                <w:right w:val="none" w:sz="0" w:space="0" w:color="auto"/>
              </w:divBdr>
              <w:divsChild>
                <w:div w:id="1384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91188">
      <w:bodyDiv w:val="1"/>
      <w:marLeft w:val="0"/>
      <w:marRight w:val="0"/>
      <w:marTop w:val="0"/>
      <w:marBottom w:val="0"/>
      <w:divBdr>
        <w:top w:val="none" w:sz="0" w:space="0" w:color="auto"/>
        <w:left w:val="none" w:sz="0" w:space="0" w:color="auto"/>
        <w:bottom w:val="none" w:sz="0" w:space="0" w:color="auto"/>
        <w:right w:val="none" w:sz="0" w:space="0" w:color="auto"/>
      </w:divBdr>
    </w:div>
    <w:div w:id="2043554724">
      <w:bodyDiv w:val="1"/>
      <w:marLeft w:val="0"/>
      <w:marRight w:val="0"/>
      <w:marTop w:val="0"/>
      <w:marBottom w:val="0"/>
      <w:divBdr>
        <w:top w:val="none" w:sz="0" w:space="0" w:color="auto"/>
        <w:left w:val="none" w:sz="0" w:space="0" w:color="auto"/>
        <w:bottom w:val="none" w:sz="0" w:space="0" w:color="auto"/>
        <w:right w:val="none" w:sz="0" w:space="0" w:color="auto"/>
      </w:divBdr>
      <w:divsChild>
        <w:div w:id="241185175">
          <w:marLeft w:val="0"/>
          <w:marRight w:val="0"/>
          <w:marTop w:val="0"/>
          <w:marBottom w:val="0"/>
          <w:divBdr>
            <w:top w:val="none" w:sz="0" w:space="0" w:color="auto"/>
            <w:left w:val="none" w:sz="0" w:space="0" w:color="auto"/>
            <w:bottom w:val="none" w:sz="0" w:space="0" w:color="auto"/>
            <w:right w:val="none" w:sz="0" w:space="0" w:color="auto"/>
          </w:divBdr>
          <w:divsChild>
            <w:div w:id="1205950754">
              <w:marLeft w:val="0"/>
              <w:marRight w:val="0"/>
              <w:marTop w:val="0"/>
              <w:marBottom w:val="0"/>
              <w:divBdr>
                <w:top w:val="none" w:sz="0" w:space="0" w:color="auto"/>
                <w:left w:val="none" w:sz="0" w:space="0" w:color="auto"/>
                <w:bottom w:val="none" w:sz="0" w:space="0" w:color="auto"/>
                <w:right w:val="none" w:sz="0" w:space="0" w:color="auto"/>
              </w:divBdr>
              <w:divsChild>
                <w:div w:id="156370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ferr\AppData\Local\Microsoft\Office\16.0\DTS\es-ES%7bAF0847D3-C12D-40EE-A979-2CF827C5008D%7d\%7bFD804F63-160C-44F5-AFC8-699F03834CC2%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Nat</b:Tag>
    <b:SourceType>Book</b:SourceType>
    <b:Guid>{66B50BE9-FE13-41F8-9F59-1B75D01A29FB}</b:Guid>
    <b:Author>
      <b:Author>
        <b:NameList>
          <b:Person>
            <b:Last>Dobreé</b:Last>
            <b:First>Natalia</b:First>
            <b:Middle>Quiroga y Patricio</b:Middle>
          </b:Person>
        </b:NameList>
      </b:Author>
    </b:Author>
    <b:RefOrder>1</b:RefOrder>
  </b:Source>
  <b:Source>
    <b:Tag>Nat19</b:Tag>
    <b:SourceType>Book</b:SourceType>
    <b:Guid>{5FC22EAC-A15B-4054-AC85-B7A5E4B71762}</b:Guid>
    <b:Author>
      <b:Author>
        <b:NameList>
          <b:Person>
            <b:Last>Natalia Quiroga Díaz</b:Last>
            <b:First>Patricio</b:First>
            <b:Middle>Dobreé</b:Middle>
          </b:Person>
        </b:NameList>
      </b:Author>
    </b:Author>
    <b:Title>Luchas y Alternativas para una economía feminista emancipatoria</b:Title>
    <b:Year>2019</b:Year>
    <b:City>Ciudad autónoma de Buenos Aires</b:City>
    <b:Publisher>CDE, Articulacion feminista marcosur, CLACSO</b:Publisher>
    <b:RefOrder>3</b:RefOrder>
  </b:Source>
  <b:Source>
    <b:Tag>Nat191</b:Tag>
    <b:SourceType>Interview</b:SourceType>
    <b:Guid>{F7786B7C-B879-4DE5-97FC-6A31E92D5AAF}</b:Guid>
    <b:Title>¿Qué es la economía feminista?</b:Title>
    <b:Year>2019</b:Year>
    <b:Author>
      <b:Interviewee>
        <b:NameList>
          <b:Person>
            <b:Last>Díaz</b:Last>
            <b:First>Natalia</b:First>
            <b:Middle>Quiroga</b:Middle>
          </b:Person>
        </b:NameList>
      </b:Interviewee>
      <b:Interviewer>
        <b:NameList>
          <b:Person>
            <b:Last>Videos</b:Last>
            <b:First>Ansol</b:First>
          </b:Person>
        </b:NameList>
      </b:Interviewer>
    </b:Author>
    <b:Month>Marzo</b:Month>
    <b:Day>05</b:Day>
    <b:RefOrder>2</b:RefOrder>
  </b:Source>
</b:Sourc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3907DBD4-CA4A-4C83-8B4F-7CB7C0800696}">
  <ds:schemaRefs>
    <ds:schemaRef ds:uri="http://schemas.openxmlformats.org/officeDocument/2006/bibliography"/>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C:\Users\iferr\AppData\Local\Microsoft\Office\16.0\DTS\es-ES{AF0847D3-C12D-40EE-A979-2CF827C5008D}\{FD804F63-160C-44F5-AFC8-699F03834CC2}tf02786999_win32.dotx</Template>
  <TotalTime>0</TotalTime>
  <Pages>5</Pages>
  <Words>1085</Words>
  <Characters>5971</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2021-03-22T01:39:00Z</dcterms:created>
  <dcterms:modified xsi:type="dcterms:W3CDTF">2021-03-25T04:49:00Z</dcterms:modified>
</cp:coreProperties>
</file>